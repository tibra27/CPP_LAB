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17D" w:rsidRDefault="0086317D" w:rsidP="0086317D">
      <w:pPr>
        <w:jc w:val="center"/>
        <w:rPr>
          <w:rFonts w:ascii="Times New Roman" w:hAnsi="Times New Roman" w:cs="Times New Roman"/>
          <w:b/>
          <w:sz w:val="36"/>
          <w:szCs w:val="36"/>
          <w:u w:val="single"/>
        </w:rPr>
      </w:pPr>
      <w:r>
        <w:rPr>
          <w:rFonts w:ascii="Times New Roman" w:hAnsi="Times New Roman" w:cs="Times New Roman"/>
          <w:b/>
          <w:sz w:val="36"/>
          <w:szCs w:val="36"/>
          <w:u w:val="single"/>
        </w:rPr>
        <w:t>CPP LAB</w:t>
      </w:r>
    </w:p>
    <w:p w:rsidR="0086317D" w:rsidRDefault="00E97C98" w:rsidP="0086317D">
      <w:pPr>
        <w:jc w:val="center"/>
        <w:rPr>
          <w:rFonts w:ascii="Times New Roman" w:hAnsi="Times New Roman" w:cs="Times New Roman"/>
          <w:b/>
          <w:sz w:val="36"/>
          <w:szCs w:val="36"/>
          <w:u w:val="single"/>
        </w:rPr>
      </w:pPr>
      <w:r>
        <w:rPr>
          <w:rFonts w:ascii="Times New Roman" w:hAnsi="Times New Roman" w:cs="Times New Roman"/>
          <w:b/>
          <w:sz w:val="36"/>
          <w:szCs w:val="36"/>
          <w:u w:val="single"/>
        </w:rPr>
        <w:t>ASSIGNMENT-3</w:t>
      </w:r>
    </w:p>
    <w:p w:rsidR="0086317D" w:rsidRDefault="0086317D" w:rsidP="0086317D">
      <w:pPr>
        <w:jc w:val="center"/>
        <w:rPr>
          <w:rFonts w:ascii="Times New Roman" w:hAnsi="Times New Roman" w:cs="Times New Roman"/>
          <w:b/>
          <w:sz w:val="36"/>
          <w:szCs w:val="36"/>
          <w:u w:val="single"/>
        </w:rPr>
      </w:pPr>
    </w:p>
    <w:p w:rsidR="0086317D" w:rsidRDefault="0086317D" w:rsidP="0086317D">
      <w:pPr>
        <w:rPr>
          <w:rFonts w:ascii="Times New Roman" w:hAnsi="Times New Roman" w:cs="Times New Roman"/>
          <w:sz w:val="32"/>
          <w:szCs w:val="32"/>
        </w:rPr>
      </w:pPr>
      <w:r>
        <w:rPr>
          <w:rFonts w:ascii="Times New Roman" w:hAnsi="Times New Roman" w:cs="Times New Roman"/>
          <w:b/>
          <w:sz w:val="32"/>
          <w:szCs w:val="32"/>
        </w:rPr>
        <w:t>NAME-</w:t>
      </w:r>
      <w:r>
        <w:rPr>
          <w:rFonts w:ascii="Times New Roman" w:hAnsi="Times New Roman" w:cs="Times New Roman"/>
          <w:sz w:val="32"/>
          <w:szCs w:val="32"/>
        </w:rPr>
        <w:t>ABHISHEK TIBREWAL</w:t>
      </w:r>
    </w:p>
    <w:p w:rsidR="0086317D" w:rsidRDefault="0086317D" w:rsidP="0086317D">
      <w:pPr>
        <w:rPr>
          <w:rFonts w:ascii="Times New Roman" w:hAnsi="Times New Roman" w:cs="Times New Roman"/>
          <w:sz w:val="32"/>
          <w:szCs w:val="32"/>
        </w:rPr>
      </w:pPr>
      <w:r>
        <w:rPr>
          <w:rFonts w:ascii="Times New Roman" w:hAnsi="Times New Roman" w:cs="Times New Roman"/>
          <w:b/>
          <w:sz w:val="32"/>
          <w:szCs w:val="32"/>
        </w:rPr>
        <w:t>ID-</w:t>
      </w:r>
      <w:r>
        <w:rPr>
          <w:rFonts w:ascii="Times New Roman" w:hAnsi="Times New Roman" w:cs="Times New Roman"/>
          <w:sz w:val="32"/>
          <w:szCs w:val="32"/>
        </w:rPr>
        <w:t>2016UCP1103</w:t>
      </w:r>
    </w:p>
    <w:p w:rsidR="0086317D" w:rsidRDefault="0086317D" w:rsidP="0086317D">
      <w:pPr>
        <w:pBdr>
          <w:bottom w:val="single" w:sz="12" w:space="1" w:color="auto"/>
        </w:pBdr>
        <w:rPr>
          <w:rFonts w:ascii="Times New Roman" w:hAnsi="Times New Roman" w:cs="Times New Roman"/>
          <w:sz w:val="32"/>
          <w:szCs w:val="32"/>
        </w:rPr>
      </w:pPr>
      <w:r>
        <w:rPr>
          <w:rFonts w:ascii="Times New Roman" w:hAnsi="Times New Roman" w:cs="Times New Roman"/>
          <w:b/>
          <w:sz w:val="32"/>
          <w:szCs w:val="32"/>
        </w:rPr>
        <w:t>BATCH-</w:t>
      </w:r>
      <w:r>
        <w:rPr>
          <w:rFonts w:ascii="Times New Roman" w:hAnsi="Times New Roman" w:cs="Times New Roman"/>
          <w:sz w:val="32"/>
          <w:szCs w:val="32"/>
        </w:rPr>
        <w:t>A (1, 2)</w:t>
      </w:r>
    </w:p>
    <w:p w:rsidR="00BC4C9C" w:rsidRDefault="00BC4C9C" w:rsidP="00BC4C9C">
      <w:pPr>
        <w:rPr>
          <w:rFonts w:ascii="Times New Roman" w:hAnsi="Times New Roman" w:cs="Times New Roman"/>
          <w:b/>
          <w:sz w:val="28"/>
          <w:szCs w:val="28"/>
        </w:rPr>
      </w:pPr>
      <w:r w:rsidRPr="00BC4C9C">
        <w:rPr>
          <w:rFonts w:ascii="Times New Roman" w:hAnsi="Times New Roman" w:cs="Times New Roman"/>
          <w:b/>
          <w:sz w:val="28"/>
          <w:szCs w:val="28"/>
        </w:rPr>
        <w:t>Q.</w:t>
      </w:r>
      <w:r>
        <w:rPr>
          <w:rFonts w:ascii="Times New Roman" w:hAnsi="Times New Roman" w:cs="Times New Roman"/>
          <w:b/>
          <w:sz w:val="28"/>
          <w:szCs w:val="28"/>
        </w:rPr>
        <w:t xml:space="preserve"> 1 </w:t>
      </w:r>
      <w:r w:rsidR="00DC37E3">
        <w:rPr>
          <w:rFonts w:ascii="Times New Roman" w:hAnsi="Times New Roman" w:cs="Times New Roman"/>
          <w:b/>
          <w:sz w:val="28"/>
          <w:szCs w:val="28"/>
        </w:rPr>
        <w:t xml:space="preserve">Perform </w:t>
      </w:r>
      <w:proofErr w:type="spellStart"/>
      <w:r w:rsidR="00DC37E3">
        <w:rPr>
          <w:rFonts w:ascii="Times New Roman" w:hAnsi="Times New Roman" w:cs="Times New Roman"/>
          <w:b/>
          <w:sz w:val="28"/>
          <w:szCs w:val="28"/>
        </w:rPr>
        <w:t>theseLinux</w:t>
      </w:r>
      <w:proofErr w:type="spellEnd"/>
      <w:r w:rsidR="00DC37E3">
        <w:rPr>
          <w:rFonts w:ascii="Times New Roman" w:hAnsi="Times New Roman" w:cs="Times New Roman"/>
          <w:b/>
          <w:sz w:val="28"/>
          <w:szCs w:val="28"/>
        </w:rPr>
        <w:t xml:space="preserve"> Commands</w:t>
      </w:r>
    </w:p>
    <w:p w:rsidR="00DC37E3" w:rsidRPr="00DC37E3" w:rsidRDefault="00DC37E3" w:rsidP="00DC37E3">
      <w:pPr>
        <w:jc w:val="center"/>
        <w:rPr>
          <w:rFonts w:ascii="Times New Roman" w:hAnsi="Times New Roman" w:cs="Times New Roman"/>
          <w:color w:val="000000" w:themeColor="text1"/>
          <w:sz w:val="28"/>
          <w:szCs w:val="28"/>
        </w:rPr>
      </w:pPr>
    </w:p>
    <w:p w:rsidR="00DC37E3" w:rsidRPr="00E805BB" w:rsidRDefault="00DC37E3" w:rsidP="00DC37E3">
      <w:pPr>
        <w:pStyle w:val="ListParagraph"/>
        <w:widowControl w:val="0"/>
        <w:numPr>
          <w:ilvl w:val="0"/>
          <w:numId w:val="2"/>
        </w:numPr>
        <w:suppressAutoHyphens/>
        <w:spacing w:after="0" w:line="240" w:lineRule="auto"/>
        <w:rPr>
          <w:rFonts w:ascii="Times New Roman" w:hAnsi="Times New Roman" w:cs="Times New Roman"/>
          <w:color w:val="000000" w:themeColor="text1"/>
          <w:sz w:val="28"/>
          <w:szCs w:val="28"/>
        </w:rPr>
      </w:pPr>
      <w:r w:rsidRPr="00E805BB">
        <w:rPr>
          <w:rFonts w:ascii="Times New Roman" w:hAnsi="Times New Roman" w:cs="Times New Roman"/>
          <w:b/>
          <w:color w:val="000000" w:themeColor="text1"/>
          <w:sz w:val="28"/>
          <w:szCs w:val="28"/>
        </w:rPr>
        <w:t>Cal</w:t>
      </w:r>
      <w:r w:rsidRPr="00E805BB">
        <w:rPr>
          <w:rFonts w:ascii="Times New Roman" w:hAnsi="Times New Roman" w:cs="Times New Roman"/>
          <w:color w:val="000000" w:themeColor="text1"/>
          <w:sz w:val="28"/>
          <w:szCs w:val="28"/>
        </w:rPr>
        <w:t xml:space="preserve">: - The cal command displays a simple, formatted calendar in the </w:t>
      </w:r>
      <w:hyperlink r:id="rId5" w:history="1">
        <w:r w:rsidRPr="00E805BB">
          <w:rPr>
            <w:rStyle w:val="Hyperlink"/>
            <w:rFonts w:ascii="Times New Roman" w:hAnsi="Times New Roman" w:cs="Times New Roman"/>
            <w:color w:val="000000" w:themeColor="text1"/>
            <w:sz w:val="28"/>
            <w:szCs w:val="28"/>
            <w:u w:val="none"/>
          </w:rPr>
          <w:t>terminal</w:t>
        </w:r>
      </w:hyperlink>
      <w:r w:rsidRPr="00E805BB">
        <w:rPr>
          <w:rFonts w:ascii="Times New Roman" w:hAnsi="Times New Roman" w:cs="Times New Roman"/>
          <w:color w:val="000000" w:themeColor="text1"/>
          <w:sz w:val="28"/>
          <w:szCs w:val="28"/>
        </w:rPr>
        <w:t>.</w:t>
      </w:r>
      <w:r>
        <w:rPr>
          <w:rFonts w:ascii="Times New Roman" w:hAnsi="Times New Roman" w:cs="Times New Roman"/>
          <w:noProof/>
          <w:color w:val="000000" w:themeColor="text1"/>
          <w:sz w:val="28"/>
          <w:szCs w:val="28"/>
        </w:rPr>
        <w:drawing>
          <wp:inline distT="0" distB="0" distL="0" distR="0">
            <wp:extent cx="5943600" cy="4572000"/>
            <wp:effectExtent l="19050" t="0" r="0" b="0"/>
            <wp:docPr id="5" name="Picture 4" descr="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png"/>
                    <pic:cNvPicPr/>
                  </pic:nvPicPr>
                  <pic:blipFill>
                    <a:blip r:embed="rId6"/>
                    <a:stretch>
                      <a:fillRect/>
                    </a:stretch>
                  </pic:blipFill>
                  <pic:spPr>
                    <a:xfrm>
                      <a:off x="0" y="0"/>
                      <a:ext cx="5943600" cy="4572000"/>
                    </a:xfrm>
                    <a:prstGeom prst="rect">
                      <a:avLst/>
                    </a:prstGeom>
                  </pic:spPr>
                </pic:pic>
              </a:graphicData>
            </a:graphic>
          </wp:inline>
        </w:drawing>
      </w:r>
    </w:p>
    <w:p w:rsidR="00DC37E3" w:rsidRPr="00DC37E3" w:rsidRDefault="00DC37E3" w:rsidP="00DC37E3">
      <w:pPr>
        <w:pStyle w:val="ListParagraph"/>
        <w:spacing w:after="0"/>
        <w:ind w:left="0"/>
        <w:rPr>
          <w:rFonts w:ascii="Times New Roman" w:hAnsi="Times New Roman" w:cs="Times New Roman"/>
          <w:color w:val="000000" w:themeColor="text1"/>
          <w:sz w:val="28"/>
          <w:szCs w:val="28"/>
        </w:rPr>
      </w:pPr>
      <w:r w:rsidRPr="00DC37E3">
        <w:rPr>
          <w:rFonts w:ascii="Times New Roman" w:hAnsi="Times New Roman" w:cs="Times New Roman"/>
          <w:color w:val="000000" w:themeColor="text1"/>
          <w:sz w:val="28"/>
          <w:szCs w:val="28"/>
        </w:rPr>
        <w:lastRenderedPageBreak/>
        <w:tab/>
      </w:r>
      <w:r w:rsidRPr="00DC37E3">
        <w:rPr>
          <w:rFonts w:ascii="Times New Roman" w:hAnsi="Times New Roman" w:cs="Times New Roman"/>
          <w:color w:val="000000" w:themeColor="text1"/>
          <w:sz w:val="28"/>
          <w:szCs w:val="28"/>
        </w:rPr>
        <w:tab/>
      </w:r>
      <w:r w:rsidRPr="00DC37E3">
        <w:rPr>
          <w:rFonts w:ascii="Times New Roman" w:hAnsi="Times New Roman" w:cs="Times New Roman"/>
          <w:color w:val="000000" w:themeColor="text1"/>
          <w:sz w:val="28"/>
          <w:szCs w:val="28"/>
        </w:rPr>
        <w:tab/>
      </w:r>
      <w:r w:rsidRPr="00DC37E3">
        <w:rPr>
          <w:rFonts w:ascii="Times New Roman" w:hAnsi="Times New Roman" w:cs="Times New Roman"/>
          <w:color w:val="000000" w:themeColor="text1"/>
          <w:sz w:val="28"/>
          <w:szCs w:val="28"/>
        </w:rPr>
        <w:tab/>
      </w:r>
      <w:r w:rsidRPr="00DC37E3">
        <w:rPr>
          <w:rFonts w:ascii="Times New Roman" w:hAnsi="Times New Roman" w:cs="Times New Roman"/>
          <w:color w:val="000000" w:themeColor="text1"/>
          <w:sz w:val="28"/>
          <w:szCs w:val="28"/>
        </w:rPr>
        <w:tab/>
      </w:r>
    </w:p>
    <w:p w:rsidR="00DC37E3" w:rsidRDefault="00DC37E3" w:rsidP="00DC37E3">
      <w:pPr>
        <w:pStyle w:val="ListParagraph"/>
        <w:widowControl w:val="0"/>
        <w:numPr>
          <w:ilvl w:val="0"/>
          <w:numId w:val="2"/>
        </w:numPr>
        <w:suppressAutoHyphens/>
        <w:spacing w:after="0" w:line="240" w:lineRule="auto"/>
        <w:rPr>
          <w:rFonts w:ascii="Times New Roman" w:hAnsi="Times New Roman" w:cs="Times New Roman"/>
          <w:color w:val="000000" w:themeColor="text1"/>
          <w:sz w:val="28"/>
          <w:szCs w:val="28"/>
        </w:rPr>
      </w:pPr>
      <w:r w:rsidRPr="00DC37E3">
        <w:rPr>
          <w:rFonts w:ascii="Times New Roman" w:hAnsi="Times New Roman" w:cs="Times New Roman"/>
          <w:b/>
          <w:color w:val="000000" w:themeColor="text1"/>
          <w:sz w:val="28"/>
          <w:szCs w:val="28"/>
        </w:rPr>
        <w:t>Date</w:t>
      </w:r>
      <w:r w:rsidRPr="00DC37E3">
        <w:rPr>
          <w:rFonts w:ascii="Times New Roman" w:hAnsi="Times New Roman" w:cs="Times New Roman"/>
          <w:color w:val="000000" w:themeColor="text1"/>
          <w:sz w:val="28"/>
          <w:szCs w:val="28"/>
        </w:rPr>
        <w:t xml:space="preserve">: - date command is used to display the system date and time. </w:t>
      </w:r>
      <w:proofErr w:type="gramStart"/>
      <w:r w:rsidRPr="00DC37E3">
        <w:rPr>
          <w:rFonts w:ascii="Times New Roman" w:hAnsi="Times New Roman" w:cs="Times New Roman"/>
          <w:color w:val="000000" w:themeColor="text1"/>
          <w:sz w:val="28"/>
          <w:szCs w:val="28"/>
        </w:rPr>
        <w:t>date</w:t>
      </w:r>
      <w:proofErr w:type="gramEnd"/>
      <w:r w:rsidRPr="00DC37E3">
        <w:rPr>
          <w:rFonts w:ascii="Times New Roman" w:hAnsi="Times New Roman" w:cs="Times New Roman"/>
          <w:color w:val="000000" w:themeColor="text1"/>
          <w:sz w:val="28"/>
          <w:szCs w:val="28"/>
        </w:rPr>
        <w:t xml:space="preserve"> command is also used to set date and time of the system.</w:t>
      </w:r>
    </w:p>
    <w:p w:rsidR="00DC37E3" w:rsidRPr="00DC37E3" w:rsidRDefault="00DC37E3" w:rsidP="00DC37E3">
      <w:pPr>
        <w:pStyle w:val="ListParagraph"/>
        <w:widowControl w:val="0"/>
        <w:suppressAutoHyphens/>
        <w:spacing w:after="0" w:line="240" w:lineRule="auto"/>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3009900" cy="581025"/>
            <wp:effectExtent l="19050" t="0" r="0" b="0"/>
            <wp:docPr id="6" name="Picture 5" descr="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e.png"/>
                    <pic:cNvPicPr/>
                  </pic:nvPicPr>
                  <pic:blipFill>
                    <a:blip r:embed="rId7"/>
                    <a:stretch>
                      <a:fillRect/>
                    </a:stretch>
                  </pic:blipFill>
                  <pic:spPr>
                    <a:xfrm>
                      <a:off x="0" y="0"/>
                      <a:ext cx="3009900" cy="581025"/>
                    </a:xfrm>
                    <a:prstGeom prst="rect">
                      <a:avLst/>
                    </a:prstGeom>
                  </pic:spPr>
                </pic:pic>
              </a:graphicData>
            </a:graphic>
          </wp:inline>
        </w:drawing>
      </w:r>
    </w:p>
    <w:p w:rsidR="00DC37E3" w:rsidRPr="00DC37E3" w:rsidRDefault="00DC37E3" w:rsidP="00DC37E3">
      <w:pPr>
        <w:pStyle w:val="ListParagraph"/>
        <w:spacing w:after="0"/>
        <w:ind w:left="0"/>
        <w:rPr>
          <w:rFonts w:ascii="Times New Roman" w:hAnsi="Times New Roman" w:cs="Times New Roman"/>
          <w:color w:val="000000" w:themeColor="text1"/>
          <w:sz w:val="28"/>
          <w:szCs w:val="28"/>
        </w:rPr>
      </w:pPr>
    </w:p>
    <w:p w:rsidR="00DC37E3" w:rsidRDefault="00DC37E3" w:rsidP="00DC37E3">
      <w:pPr>
        <w:pStyle w:val="ListParagraph"/>
        <w:widowControl w:val="0"/>
        <w:numPr>
          <w:ilvl w:val="0"/>
          <w:numId w:val="2"/>
        </w:numPr>
        <w:suppressAutoHyphens/>
        <w:spacing w:after="0" w:line="240" w:lineRule="auto"/>
        <w:rPr>
          <w:rFonts w:ascii="Times New Roman" w:hAnsi="Times New Roman" w:cs="Times New Roman"/>
          <w:color w:val="000000" w:themeColor="text1"/>
          <w:sz w:val="28"/>
          <w:szCs w:val="28"/>
        </w:rPr>
      </w:pPr>
      <w:r w:rsidRPr="00DC37E3">
        <w:rPr>
          <w:rFonts w:ascii="Times New Roman" w:hAnsi="Times New Roman" w:cs="Times New Roman"/>
          <w:b/>
          <w:color w:val="000000" w:themeColor="text1"/>
          <w:sz w:val="28"/>
          <w:szCs w:val="28"/>
        </w:rPr>
        <w:t>Echo</w:t>
      </w:r>
      <w:r w:rsidRPr="00DC37E3">
        <w:rPr>
          <w:rFonts w:ascii="Times New Roman" w:hAnsi="Times New Roman" w:cs="Times New Roman"/>
          <w:color w:val="000000" w:themeColor="text1"/>
          <w:sz w:val="28"/>
          <w:szCs w:val="28"/>
        </w:rPr>
        <w:t xml:space="preserve">: - </w:t>
      </w:r>
      <w:r w:rsidRPr="00DC37E3">
        <w:rPr>
          <w:rStyle w:val="Strong"/>
          <w:rFonts w:ascii="Times New Roman" w:hAnsi="Times New Roman" w:cs="Times New Roman"/>
          <w:b w:val="0"/>
          <w:color w:val="000000" w:themeColor="text1"/>
          <w:sz w:val="28"/>
          <w:szCs w:val="28"/>
        </w:rPr>
        <w:t xml:space="preserve">echo </w:t>
      </w:r>
      <w:r w:rsidRPr="00DC37E3">
        <w:rPr>
          <w:rFonts w:ascii="Times New Roman" w:hAnsi="Times New Roman" w:cs="Times New Roman"/>
          <w:color w:val="000000" w:themeColor="text1"/>
          <w:sz w:val="28"/>
          <w:szCs w:val="28"/>
        </w:rPr>
        <w:t>is widely used built-in command for Linux bash that typically used in scripting language and batch files to display a line of text/string on standard output or a file.</w:t>
      </w:r>
    </w:p>
    <w:p w:rsidR="00DC37E3" w:rsidRPr="00DC37E3" w:rsidRDefault="00DC37E3" w:rsidP="00DC37E3">
      <w:pPr>
        <w:pStyle w:val="ListParagraph"/>
        <w:widowControl w:val="0"/>
        <w:suppressAutoHyphens/>
        <w:spacing w:after="0" w:line="240" w:lineRule="auto"/>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5191125" cy="504825"/>
            <wp:effectExtent l="19050" t="0" r="9525" b="0"/>
            <wp:docPr id="7" name="Picture 6" descr="ec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ho.png"/>
                    <pic:cNvPicPr/>
                  </pic:nvPicPr>
                  <pic:blipFill>
                    <a:blip r:embed="rId8"/>
                    <a:stretch>
                      <a:fillRect/>
                    </a:stretch>
                  </pic:blipFill>
                  <pic:spPr>
                    <a:xfrm>
                      <a:off x="0" y="0"/>
                      <a:ext cx="5191125" cy="504825"/>
                    </a:xfrm>
                    <a:prstGeom prst="rect">
                      <a:avLst/>
                    </a:prstGeom>
                  </pic:spPr>
                </pic:pic>
              </a:graphicData>
            </a:graphic>
          </wp:inline>
        </w:drawing>
      </w:r>
    </w:p>
    <w:p w:rsidR="00DC37E3" w:rsidRPr="00DC37E3" w:rsidRDefault="00DC37E3" w:rsidP="00DC37E3">
      <w:pPr>
        <w:pStyle w:val="ListParagraph"/>
        <w:spacing w:after="0"/>
        <w:ind w:left="0"/>
        <w:rPr>
          <w:rFonts w:ascii="Times New Roman" w:hAnsi="Times New Roman" w:cs="Times New Roman"/>
          <w:color w:val="000000" w:themeColor="text1"/>
          <w:sz w:val="28"/>
          <w:szCs w:val="28"/>
        </w:rPr>
      </w:pPr>
    </w:p>
    <w:p w:rsidR="00DC37E3" w:rsidRDefault="00DC37E3" w:rsidP="00DC37E3">
      <w:pPr>
        <w:pStyle w:val="ListParagraph"/>
        <w:widowControl w:val="0"/>
        <w:numPr>
          <w:ilvl w:val="0"/>
          <w:numId w:val="2"/>
        </w:numPr>
        <w:suppressAutoHyphens/>
        <w:spacing w:after="0" w:line="240" w:lineRule="auto"/>
        <w:rPr>
          <w:rFonts w:ascii="Times New Roman" w:hAnsi="Times New Roman" w:cs="Times New Roman"/>
          <w:color w:val="000000" w:themeColor="text1"/>
          <w:sz w:val="28"/>
          <w:szCs w:val="28"/>
        </w:rPr>
      </w:pPr>
      <w:proofErr w:type="spellStart"/>
      <w:proofErr w:type="gramStart"/>
      <w:r w:rsidRPr="00DC37E3">
        <w:rPr>
          <w:rFonts w:ascii="Times New Roman" w:hAnsi="Times New Roman" w:cs="Times New Roman"/>
          <w:b/>
          <w:color w:val="000000" w:themeColor="text1"/>
          <w:sz w:val="28"/>
          <w:szCs w:val="28"/>
        </w:rPr>
        <w:t>Bc</w:t>
      </w:r>
      <w:proofErr w:type="spellEnd"/>
      <w:proofErr w:type="gramEnd"/>
      <w:r w:rsidRPr="00DC37E3">
        <w:rPr>
          <w:rFonts w:ascii="Times New Roman" w:hAnsi="Times New Roman" w:cs="Times New Roman"/>
          <w:color w:val="000000" w:themeColor="text1"/>
          <w:sz w:val="28"/>
          <w:szCs w:val="28"/>
        </w:rPr>
        <w:t xml:space="preserve">: - </w:t>
      </w:r>
      <w:proofErr w:type="spellStart"/>
      <w:r w:rsidRPr="00DC37E3">
        <w:rPr>
          <w:rStyle w:val="Strong"/>
          <w:rFonts w:ascii="Times New Roman" w:hAnsi="Times New Roman" w:cs="Times New Roman"/>
          <w:b w:val="0"/>
          <w:color w:val="000000" w:themeColor="text1"/>
          <w:sz w:val="28"/>
          <w:szCs w:val="28"/>
        </w:rPr>
        <w:t>bc</w:t>
      </w:r>
      <w:proofErr w:type="spellEnd"/>
      <w:r w:rsidRPr="00DC37E3">
        <w:rPr>
          <w:rFonts w:ascii="Times New Roman" w:hAnsi="Times New Roman" w:cs="Times New Roman"/>
          <w:color w:val="000000" w:themeColor="text1"/>
          <w:sz w:val="28"/>
          <w:szCs w:val="28"/>
        </w:rPr>
        <w:t> command is used for command line calculator. It is similar to basic calculator by using which we can do basic mathematical calculations.</w:t>
      </w:r>
    </w:p>
    <w:p w:rsidR="00DC37E3" w:rsidRPr="00DC37E3" w:rsidRDefault="00DC37E3" w:rsidP="00DC37E3">
      <w:pPr>
        <w:pStyle w:val="ListParagraph"/>
        <w:widowControl w:val="0"/>
        <w:suppressAutoHyphens/>
        <w:spacing w:after="0" w:line="240" w:lineRule="auto"/>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4676775" cy="495300"/>
            <wp:effectExtent l="19050" t="0" r="9525" b="0"/>
            <wp:docPr id="8" name="Picture 7" descr="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png"/>
                    <pic:cNvPicPr/>
                  </pic:nvPicPr>
                  <pic:blipFill>
                    <a:blip r:embed="rId9"/>
                    <a:stretch>
                      <a:fillRect/>
                    </a:stretch>
                  </pic:blipFill>
                  <pic:spPr>
                    <a:xfrm>
                      <a:off x="0" y="0"/>
                      <a:ext cx="4676775" cy="495300"/>
                    </a:xfrm>
                    <a:prstGeom prst="rect">
                      <a:avLst/>
                    </a:prstGeom>
                  </pic:spPr>
                </pic:pic>
              </a:graphicData>
            </a:graphic>
          </wp:inline>
        </w:drawing>
      </w:r>
    </w:p>
    <w:p w:rsidR="00DC37E3" w:rsidRPr="00DC37E3" w:rsidRDefault="00DC37E3" w:rsidP="00DC37E3">
      <w:pPr>
        <w:pStyle w:val="ListParagraph"/>
        <w:spacing w:after="0"/>
        <w:ind w:left="0"/>
        <w:rPr>
          <w:rFonts w:ascii="Times New Roman" w:hAnsi="Times New Roman" w:cs="Times New Roman"/>
          <w:color w:val="000000" w:themeColor="text1"/>
          <w:sz w:val="28"/>
          <w:szCs w:val="28"/>
        </w:rPr>
      </w:pPr>
    </w:p>
    <w:p w:rsidR="00DC37E3" w:rsidRDefault="00DC37E3" w:rsidP="00DC37E3">
      <w:pPr>
        <w:pStyle w:val="ListParagraph"/>
        <w:widowControl w:val="0"/>
        <w:numPr>
          <w:ilvl w:val="0"/>
          <w:numId w:val="2"/>
        </w:numPr>
        <w:suppressAutoHyphens/>
        <w:spacing w:after="0" w:line="240" w:lineRule="auto"/>
        <w:rPr>
          <w:rFonts w:ascii="Times New Roman" w:hAnsi="Times New Roman" w:cs="Times New Roman"/>
          <w:color w:val="000000" w:themeColor="text1"/>
          <w:sz w:val="28"/>
          <w:szCs w:val="28"/>
        </w:rPr>
      </w:pPr>
      <w:proofErr w:type="spellStart"/>
      <w:r w:rsidRPr="00DC37E3">
        <w:rPr>
          <w:rFonts w:ascii="Times New Roman" w:hAnsi="Times New Roman" w:cs="Times New Roman"/>
          <w:b/>
          <w:color w:val="000000" w:themeColor="text1"/>
          <w:sz w:val="28"/>
          <w:szCs w:val="28"/>
        </w:rPr>
        <w:t>Passwd</w:t>
      </w:r>
      <w:proofErr w:type="spellEnd"/>
      <w:r w:rsidRPr="00DC37E3">
        <w:rPr>
          <w:rFonts w:ascii="Times New Roman" w:hAnsi="Times New Roman" w:cs="Times New Roman"/>
          <w:color w:val="000000" w:themeColor="text1"/>
          <w:sz w:val="28"/>
          <w:szCs w:val="28"/>
        </w:rPr>
        <w:t xml:space="preserve">: - The </w:t>
      </w:r>
      <w:proofErr w:type="spellStart"/>
      <w:r w:rsidRPr="00DC37E3">
        <w:rPr>
          <w:rFonts w:ascii="Times New Roman" w:hAnsi="Times New Roman" w:cs="Times New Roman"/>
          <w:color w:val="000000" w:themeColor="text1"/>
          <w:sz w:val="28"/>
          <w:szCs w:val="28"/>
        </w:rPr>
        <w:t>passwd</w:t>
      </w:r>
      <w:proofErr w:type="spellEnd"/>
      <w:r w:rsidRPr="00DC37E3">
        <w:rPr>
          <w:rFonts w:ascii="Times New Roman" w:hAnsi="Times New Roman" w:cs="Times New Roman"/>
          <w:color w:val="000000" w:themeColor="text1"/>
          <w:sz w:val="28"/>
          <w:szCs w:val="28"/>
        </w:rPr>
        <w:t xml:space="preserve"> command is used to change </w:t>
      </w:r>
      <w:proofErr w:type="spellStart"/>
      <w:r w:rsidRPr="00DC37E3">
        <w:rPr>
          <w:rFonts w:ascii="Times New Roman" w:hAnsi="Times New Roman" w:cs="Times New Roman"/>
          <w:color w:val="000000" w:themeColor="text1"/>
          <w:sz w:val="28"/>
          <w:szCs w:val="28"/>
        </w:rPr>
        <w:t>thepassword</w:t>
      </w:r>
      <w:proofErr w:type="spellEnd"/>
      <w:r w:rsidRPr="00DC37E3">
        <w:rPr>
          <w:rFonts w:ascii="Times New Roman" w:hAnsi="Times New Roman" w:cs="Times New Roman"/>
          <w:color w:val="000000" w:themeColor="text1"/>
          <w:sz w:val="28"/>
          <w:szCs w:val="28"/>
        </w:rPr>
        <w:t xml:space="preserve"> of a user account. A normal user can </w:t>
      </w:r>
      <w:proofErr w:type="spellStart"/>
      <w:r w:rsidRPr="00DC37E3">
        <w:rPr>
          <w:rFonts w:ascii="Times New Roman" w:hAnsi="Times New Roman" w:cs="Times New Roman"/>
          <w:color w:val="000000" w:themeColor="text1"/>
          <w:sz w:val="28"/>
          <w:szCs w:val="28"/>
        </w:rPr>
        <w:t>runpasswd</w:t>
      </w:r>
      <w:proofErr w:type="spellEnd"/>
      <w:r w:rsidRPr="00DC37E3">
        <w:rPr>
          <w:rFonts w:ascii="Times New Roman" w:hAnsi="Times New Roman" w:cs="Times New Roman"/>
          <w:color w:val="000000" w:themeColor="text1"/>
          <w:sz w:val="28"/>
          <w:szCs w:val="28"/>
        </w:rPr>
        <w:t> to change their own </w:t>
      </w:r>
      <w:proofErr w:type="gramStart"/>
      <w:r w:rsidRPr="00DC37E3">
        <w:rPr>
          <w:rFonts w:ascii="Times New Roman" w:hAnsi="Times New Roman" w:cs="Times New Roman"/>
          <w:color w:val="000000" w:themeColor="text1"/>
          <w:sz w:val="28"/>
          <w:szCs w:val="28"/>
        </w:rPr>
        <w:t>password,</w:t>
      </w:r>
      <w:proofErr w:type="gramEnd"/>
      <w:r w:rsidRPr="00DC37E3">
        <w:rPr>
          <w:rFonts w:ascii="Times New Roman" w:hAnsi="Times New Roman" w:cs="Times New Roman"/>
          <w:color w:val="000000" w:themeColor="text1"/>
          <w:sz w:val="28"/>
          <w:szCs w:val="28"/>
        </w:rPr>
        <w:t xml:space="preserve"> and a system administrator (the </w:t>
      </w:r>
      <w:proofErr w:type="spellStart"/>
      <w:r w:rsidRPr="00DC37E3">
        <w:rPr>
          <w:rFonts w:ascii="Times New Roman" w:hAnsi="Times New Roman" w:cs="Times New Roman"/>
          <w:color w:val="000000" w:themeColor="text1"/>
          <w:sz w:val="28"/>
          <w:szCs w:val="28"/>
        </w:rPr>
        <w:t>superuser</w:t>
      </w:r>
      <w:proofErr w:type="spellEnd"/>
      <w:r w:rsidRPr="00DC37E3">
        <w:rPr>
          <w:rFonts w:ascii="Times New Roman" w:hAnsi="Times New Roman" w:cs="Times New Roman"/>
          <w:color w:val="000000" w:themeColor="text1"/>
          <w:sz w:val="28"/>
          <w:szCs w:val="28"/>
        </w:rPr>
        <w:t>) can use </w:t>
      </w:r>
      <w:proofErr w:type="spellStart"/>
      <w:r w:rsidRPr="00DC37E3">
        <w:rPr>
          <w:rFonts w:ascii="Times New Roman" w:hAnsi="Times New Roman" w:cs="Times New Roman"/>
          <w:color w:val="000000" w:themeColor="text1"/>
          <w:sz w:val="28"/>
          <w:szCs w:val="28"/>
        </w:rPr>
        <w:t>passwdto</w:t>
      </w:r>
      <w:proofErr w:type="spellEnd"/>
      <w:r w:rsidRPr="00DC37E3">
        <w:rPr>
          <w:rFonts w:ascii="Times New Roman" w:hAnsi="Times New Roman" w:cs="Times New Roman"/>
          <w:color w:val="000000" w:themeColor="text1"/>
          <w:sz w:val="28"/>
          <w:szCs w:val="28"/>
        </w:rPr>
        <w:t xml:space="preserve"> change another user's password, or define how that account's password can be used or changed.</w:t>
      </w:r>
    </w:p>
    <w:p w:rsidR="00DC37E3" w:rsidRPr="00DC37E3" w:rsidRDefault="00DC37E3" w:rsidP="00DC37E3">
      <w:pPr>
        <w:pStyle w:val="ListParagraph"/>
        <w:widowControl w:val="0"/>
        <w:suppressAutoHyphens/>
        <w:spacing w:after="0" w:line="240" w:lineRule="auto"/>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3914775" cy="1047750"/>
            <wp:effectExtent l="19050" t="0" r="9525" b="0"/>
            <wp:docPr id="9" name="Picture 8" descr="passw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wd.png"/>
                    <pic:cNvPicPr/>
                  </pic:nvPicPr>
                  <pic:blipFill>
                    <a:blip r:embed="rId10"/>
                    <a:stretch>
                      <a:fillRect/>
                    </a:stretch>
                  </pic:blipFill>
                  <pic:spPr>
                    <a:xfrm>
                      <a:off x="0" y="0"/>
                      <a:ext cx="3914775" cy="1047750"/>
                    </a:xfrm>
                    <a:prstGeom prst="rect">
                      <a:avLst/>
                    </a:prstGeom>
                  </pic:spPr>
                </pic:pic>
              </a:graphicData>
            </a:graphic>
          </wp:inline>
        </w:drawing>
      </w:r>
    </w:p>
    <w:p w:rsidR="00DC37E3" w:rsidRPr="001C4306" w:rsidRDefault="00DC37E3" w:rsidP="001C4306">
      <w:pPr>
        <w:spacing w:after="0"/>
        <w:rPr>
          <w:rFonts w:ascii="Times New Roman" w:hAnsi="Times New Roman" w:cs="Times New Roman"/>
          <w:color w:val="000000" w:themeColor="text1"/>
          <w:sz w:val="28"/>
          <w:szCs w:val="28"/>
        </w:rPr>
      </w:pPr>
    </w:p>
    <w:p w:rsidR="00DC37E3" w:rsidRDefault="00DC37E3" w:rsidP="00DC37E3">
      <w:pPr>
        <w:pStyle w:val="ListParagraph"/>
        <w:widowControl w:val="0"/>
        <w:numPr>
          <w:ilvl w:val="0"/>
          <w:numId w:val="2"/>
        </w:numPr>
        <w:suppressAutoHyphens/>
        <w:spacing w:after="0" w:line="240" w:lineRule="auto"/>
        <w:rPr>
          <w:rFonts w:ascii="Times New Roman" w:hAnsi="Times New Roman" w:cs="Times New Roman"/>
          <w:color w:val="000000" w:themeColor="text1"/>
          <w:sz w:val="28"/>
          <w:szCs w:val="28"/>
        </w:rPr>
      </w:pPr>
      <w:r w:rsidRPr="00DC37E3">
        <w:rPr>
          <w:rFonts w:ascii="Times New Roman" w:hAnsi="Times New Roman" w:cs="Times New Roman"/>
          <w:b/>
          <w:color w:val="000000" w:themeColor="text1"/>
          <w:sz w:val="28"/>
          <w:szCs w:val="28"/>
        </w:rPr>
        <w:t>Who</w:t>
      </w:r>
      <w:r w:rsidRPr="00DC37E3">
        <w:rPr>
          <w:rFonts w:ascii="Times New Roman" w:hAnsi="Times New Roman" w:cs="Times New Roman"/>
          <w:color w:val="000000" w:themeColor="text1"/>
          <w:sz w:val="28"/>
          <w:szCs w:val="28"/>
        </w:rPr>
        <w:t xml:space="preserve">: - </w:t>
      </w:r>
      <w:r w:rsidRPr="00DC37E3">
        <w:rPr>
          <w:rStyle w:val="Strong"/>
          <w:rFonts w:ascii="Times New Roman" w:hAnsi="Times New Roman" w:cs="Times New Roman"/>
          <w:b w:val="0"/>
          <w:color w:val="000000" w:themeColor="text1"/>
          <w:sz w:val="28"/>
          <w:szCs w:val="28"/>
        </w:rPr>
        <w:t>who</w:t>
      </w:r>
      <w:r w:rsidRPr="00DC37E3">
        <w:rPr>
          <w:rFonts w:ascii="Times New Roman" w:hAnsi="Times New Roman" w:cs="Times New Roman"/>
          <w:color w:val="000000" w:themeColor="text1"/>
          <w:sz w:val="28"/>
          <w:szCs w:val="28"/>
        </w:rPr>
        <w:t xml:space="preserve"> command is used to find out the </w:t>
      </w:r>
      <w:proofErr w:type="gramStart"/>
      <w:r w:rsidRPr="00DC37E3">
        <w:rPr>
          <w:rFonts w:ascii="Times New Roman" w:hAnsi="Times New Roman" w:cs="Times New Roman"/>
          <w:color w:val="000000" w:themeColor="text1"/>
          <w:sz w:val="28"/>
          <w:szCs w:val="28"/>
        </w:rPr>
        <w:t>following information :</w:t>
      </w:r>
      <w:proofErr w:type="gramEnd"/>
      <w:r w:rsidRPr="00DC37E3">
        <w:rPr>
          <w:rFonts w:ascii="Times New Roman" w:hAnsi="Times New Roman" w:cs="Times New Roman"/>
          <w:color w:val="000000" w:themeColor="text1"/>
          <w:sz w:val="28"/>
          <w:szCs w:val="28"/>
        </w:rPr>
        <w:br/>
        <w:t>1. Time of last system boot</w:t>
      </w:r>
      <w:r w:rsidRPr="00DC37E3">
        <w:rPr>
          <w:rFonts w:ascii="Times New Roman" w:hAnsi="Times New Roman" w:cs="Times New Roman"/>
          <w:color w:val="000000" w:themeColor="text1"/>
          <w:sz w:val="28"/>
          <w:szCs w:val="28"/>
        </w:rPr>
        <w:br/>
        <w:t>2. Current run level of the system</w:t>
      </w:r>
      <w:r w:rsidRPr="00DC37E3">
        <w:rPr>
          <w:rFonts w:ascii="Times New Roman" w:hAnsi="Times New Roman" w:cs="Times New Roman"/>
          <w:color w:val="000000" w:themeColor="text1"/>
          <w:sz w:val="28"/>
          <w:szCs w:val="28"/>
        </w:rPr>
        <w:br/>
        <w:t>3. List of logged in users and more.</w:t>
      </w:r>
    </w:p>
    <w:p w:rsidR="001C4306" w:rsidRPr="00DC37E3" w:rsidRDefault="001C4306" w:rsidP="001C4306">
      <w:pPr>
        <w:pStyle w:val="ListParagraph"/>
        <w:widowControl w:val="0"/>
        <w:suppressAutoHyphens/>
        <w:spacing w:after="0" w:line="240" w:lineRule="auto"/>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5876925" cy="1028700"/>
            <wp:effectExtent l="19050" t="0" r="9525" b="0"/>
            <wp:docPr id="10" name="Picture 9" descr="w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o.png"/>
                    <pic:cNvPicPr/>
                  </pic:nvPicPr>
                  <pic:blipFill>
                    <a:blip r:embed="rId11"/>
                    <a:stretch>
                      <a:fillRect/>
                    </a:stretch>
                  </pic:blipFill>
                  <pic:spPr>
                    <a:xfrm>
                      <a:off x="0" y="0"/>
                      <a:ext cx="5876925" cy="1028700"/>
                    </a:xfrm>
                    <a:prstGeom prst="rect">
                      <a:avLst/>
                    </a:prstGeom>
                  </pic:spPr>
                </pic:pic>
              </a:graphicData>
            </a:graphic>
          </wp:inline>
        </w:drawing>
      </w:r>
    </w:p>
    <w:p w:rsidR="00DC37E3" w:rsidRPr="00DC37E3" w:rsidRDefault="00DC37E3" w:rsidP="00DC37E3">
      <w:pPr>
        <w:pStyle w:val="BodyText"/>
        <w:rPr>
          <w:rFonts w:ascii="Times New Roman" w:hAnsi="Times New Roman" w:cs="Times New Roman"/>
          <w:color w:val="000000" w:themeColor="text1"/>
          <w:sz w:val="28"/>
          <w:szCs w:val="28"/>
        </w:rPr>
      </w:pPr>
    </w:p>
    <w:p w:rsidR="00DC37E3" w:rsidRPr="00DC37E3" w:rsidRDefault="00DC37E3" w:rsidP="00DC37E3">
      <w:pPr>
        <w:pStyle w:val="ListParagraph"/>
        <w:widowControl w:val="0"/>
        <w:numPr>
          <w:ilvl w:val="0"/>
          <w:numId w:val="2"/>
        </w:numPr>
        <w:suppressAutoHyphens/>
        <w:spacing w:after="0" w:line="240" w:lineRule="auto"/>
        <w:rPr>
          <w:rFonts w:ascii="Times New Roman" w:hAnsi="Times New Roman" w:cs="Times New Roman"/>
          <w:color w:val="000000" w:themeColor="text1"/>
          <w:sz w:val="28"/>
          <w:szCs w:val="28"/>
        </w:rPr>
      </w:pPr>
      <w:proofErr w:type="spellStart"/>
      <w:r w:rsidRPr="00DC37E3">
        <w:rPr>
          <w:rFonts w:ascii="Times New Roman" w:hAnsi="Times New Roman" w:cs="Times New Roman"/>
          <w:b/>
          <w:color w:val="000000" w:themeColor="text1"/>
          <w:sz w:val="28"/>
          <w:szCs w:val="28"/>
        </w:rPr>
        <w:t>Uname</w:t>
      </w:r>
      <w:proofErr w:type="spellEnd"/>
      <w:r w:rsidRPr="00DC37E3">
        <w:rPr>
          <w:rFonts w:ascii="Times New Roman" w:hAnsi="Times New Roman" w:cs="Times New Roman"/>
          <w:color w:val="000000" w:themeColor="text1"/>
          <w:sz w:val="28"/>
          <w:szCs w:val="28"/>
        </w:rPr>
        <w:t>: - Print information about the current system.</w:t>
      </w:r>
    </w:p>
    <w:p w:rsidR="00DC37E3" w:rsidRDefault="00DC37E3" w:rsidP="00DC37E3">
      <w:pPr>
        <w:pStyle w:val="ListParagraph"/>
        <w:spacing w:after="0"/>
        <w:ind w:left="709"/>
        <w:rPr>
          <w:rFonts w:ascii="Times New Roman" w:hAnsi="Times New Roman" w:cs="Times New Roman"/>
          <w:color w:val="000000" w:themeColor="text1"/>
          <w:sz w:val="28"/>
          <w:szCs w:val="28"/>
        </w:rPr>
      </w:pPr>
      <w:r w:rsidRPr="00DC37E3">
        <w:rPr>
          <w:rFonts w:ascii="Times New Roman" w:hAnsi="Times New Roman" w:cs="Times New Roman"/>
          <w:color w:val="000000" w:themeColor="text1"/>
          <w:sz w:val="28"/>
          <w:szCs w:val="28"/>
        </w:rPr>
        <w:t>-</w:t>
      </w:r>
      <w:proofErr w:type="gramStart"/>
      <w:r w:rsidRPr="00DC37E3">
        <w:rPr>
          <w:rFonts w:ascii="Times New Roman" w:hAnsi="Times New Roman" w:cs="Times New Roman"/>
          <w:color w:val="000000" w:themeColor="text1"/>
          <w:sz w:val="28"/>
          <w:szCs w:val="28"/>
        </w:rPr>
        <w:t>a</w:t>
      </w:r>
      <w:proofErr w:type="gramEnd"/>
      <w:r w:rsidRPr="00DC37E3">
        <w:rPr>
          <w:rFonts w:ascii="Times New Roman" w:hAnsi="Times New Roman" w:cs="Times New Roman"/>
          <w:color w:val="000000" w:themeColor="text1"/>
          <w:sz w:val="28"/>
          <w:szCs w:val="28"/>
        </w:rPr>
        <w:t>, --all Prints all information, omitting –p and –I if the information unknown</w:t>
      </w:r>
    </w:p>
    <w:p w:rsidR="001C4306" w:rsidRPr="00DC37E3" w:rsidRDefault="001C4306" w:rsidP="00DC37E3">
      <w:pPr>
        <w:pStyle w:val="ListParagraph"/>
        <w:spacing w:after="0"/>
        <w:ind w:left="709"/>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5943600" cy="807720"/>
            <wp:effectExtent l="19050" t="0" r="0" b="0"/>
            <wp:docPr id="11" name="Picture 10" descr="u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ame.png"/>
                    <pic:cNvPicPr/>
                  </pic:nvPicPr>
                  <pic:blipFill>
                    <a:blip r:embed="rId12"/>
                    <a:stretch>
                      <a:fillRect/>
                    </a:stretch>
                  </pic:blipFill>
                  <pic:spPr>
                    <a:xfrm>
                      <a:off x="0" y="0"/>
                      <a:ext cx="5943600" cy="807720"/>
                    </a:xfrm>
                    <a:prstGeom prst="rect">
                      <a:avLst/>
                    </a:prstGeom>
                  </pic:spPr>
                </pic:pic>
              </a:graphicData>
            </a:graphic>
          </wp:inline>
        </w:drawing>
      </w:r>
    </w:p>
    <w:p w:rsidR="00DC37E3" w:rsidRPr="00DC37E3" w:rsidRDefault="00DC37E3" w:rsidP="00DC37E3">
      <w:pPr>
        <w:pStyle w:val="ListParagraph"/>
        <w:spacing w:after="0"/>
        <w:ind w:left="360"/>
        <w:rPr>
          <w:rFonts w:ascii="Times New Roman" w:hAnsi="Times New Roman" w:cs="Times New Roman"/>
          <w:color w:val="000000" w:themeColor="text1"/>
          <w:sz w:val="28"/>
          <w:szCs w:val="28"/>
        </w:rPr>
      </w:pPr>
    </w:p>
    <w:p w:rsidR="00DC37E3" w:rsidRPr="00DC37E3" w:rsidRDefault="00DC37E3" w:rsidP="00DC37E3">
      <w:pPr>
        <w:pStyle w:val="ListParagraph"/>
        <w:spacing w:after="0"/>
        <w:ind w:left="360"/>
        <w:rPr>
          <w:rFonts w:ascii="Times New Roman" w:hAnsi="Times New Roman" w:cs="Times New Roman"/>
          <w:color w:val="000000" w:themeColor="text1"/>
          <w:sz w:val="28"/>
          <w:szCs w:val="28"/>
        </w:rPr>
      </w:pPr>
    </w:p>
    <w:p w:rsidR="00DC37E3" w:rsidRDefault="00DC37E3" w:rsidP="00DC37E3">
      <w:pPr>
        <w:pStyle w:val="ListParagraph"/>
        <w:widowControl w:val="0"/>
        <w:numPr>
          <w:ilvl w:val="0"/>
          <w:numId w:val="2"/>
        </w:numPr>
        <w:suppressAutoHyphens/>
        <w:spacing w:after="0" w:line="240" w:lineRule="auto"/>
        <w:rPr>
          <w:rFonts w:ascii="Times New Roman" w:hAnsi="Times New Roman" w:cs="Times New Roman"/>
          <w:color w:val="000000" w:themeColor="text1"/>
          <w:sz w:val="28"/>
          <w:szCs w:val="28"/>
        </w:rPr>
      </w:pPr>
      <w:proofErr w:type="spellStart"/>
      <w:proofErr w:type="gramStart"/>
      <w:r w:rsidRPr="00DC37E3">
        <w:rPr>
          <w:rFonts w:ascii="Times New Roman" w:hAnsi="Times New Roman" w:cs="Times New Roman"/>
          <w:b/>
          <w:color w:val="000000" w:themeColor="text1"/>
          <w:sz w:val="28"/>
          <w:szCs w:val="28"/>
        </w:rPr>
        <w:t>Tty</w:t>
      </w:r>
      <w:proofErr w:type="spellEnd"/>
      <w:proofErr w:type="gramEnd"/>
      <w:r w:rsidRPr="00DC37E3">
        <w:rPr>
          <w:rFonts w:ascii="Times New Roman" w:hAnsi="Times New Roman" w:cs="Times New Roman"/>
          <w:color w:val="000000" w:themeColor="text1"/>
          <w:sz w:val="28"/>
          <w:szCs w:val="28"/>
        </w:rPr>
        <w:t xml:space="preserve">: - The </w:t>
      </w:r>
      <w:proofErr w:type="spellStart"/>
      <w:r w:rsidRPr="00DC37E3">
        <w:rPr>
          <w:rFonts w:ascii="Times New Roman" w:hAnsi="Times New Roman" w:cs="Times New Roman"/>
          <w:color w:val="000000" w:themeColor="text1"/>
          <w:sz w:val="28"/>
          <w:szCs w:val="28"/>
        </w:rPr>
        <w:t>tty</w:t>
      </w:r>
      <w:proofErr w:type="spellEnd"/>
      <w:r w:rsidRPr="00DC37E3">
        <w:rPr>
          <w:rFonts w:ascii="Times New Roman" w:hAnsi="Times New Roman" w:cs="Times New Roman"/>
          <w:color w:val="000000" w:themeColor="text1"/>
          <w:sz w:val="28"/>
          <w:szCs w:val="28"/>
        </w:rPr>
        <w:t xml:space="preserve"> command basically prints the file name of the terminal connected to standard input.</w:t>
      </w:r>
    </w:p>
    <w:p w:rsidR="001C4306" w:rsidRPr="00DC37E3" w:rsidRDefault="001C4306" w:rsidP="001C4306">
      <w:pPr>
        <w:pStyle w:val="ListParagraph"/>
        <w:widowControl w:val="0"/>
        <w:suppressAutoHyphens/>
        <w:spacing w:after="0" w:line="240" w:lineRule="auto"/>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3209925" cy="504825"/>
            <wp:effectExtent l="19050" t="0" r="9525" b="0"/>
            <wp:docPr id="12" name="Picture 11" descr="t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y.png"/>
                    <pic:cNvPicPr/>
                  </pic:nvPicPr>
                  <pic:blipFill>
                    <a:blip r:embed="rId13"/>
                    <a:stretch>
                      <a:fillRect/>
                    </a:stretch>
                  </pic:blipFill>
                  <pic:spPr>
                    <a:xfrm>
                      <a:off x="0" y="0"/>
                      <a:ext cx="3209925" cy="504825"/>
                    </a:xfrm>
                    <a:prstGeom prst="rect">
                      <a:avLst/>
                    </a:prstGeom>
                  </pic:spPr>
                </pic:pic>
              </a:graphicData>
            </a:graphic>
          </wp:inline>
        </w:drawing>
      </w:r>
    </w:p>
    <w:p w:rsidR="00DC37E3" w:rsidRPr="00DC37E3" w:rsidRDefault="00DC37E3" w:rsidP="00DC37E3">
      <w:pPr>
        <w:pStyle w:val="ListParagraph"/>
        <w:spacing w:after="0"/>
        <w:ind w:left="0"/>
        <w:rPr>
          <w:rFonts w:ascii="Times New Roman" w:hAnsi="Times New Roman" w:cs="Times New Roman"/>
          <w:color w:val="000000" w:themeColor="text1"/>
          <w:sz w:val="28"/>
          <w:szCs w:val="28"/>
        </w:rPr>
      </w:pPr>
    </w:p>
    <w:p w:rsidR="00DC37E3" w:rsidRDefault="00DC37E3" w:rsidP="00DC37E3">
      <w:pPr>
        <w:pStyle w:val="ListParagraph"/>
        <w:widowControl w:val="0"/>
        <w:numPr>
          <w:ilvl w:val="0"/>
          <w:numId w:val="2"/>
        </w:numPr>
        <w:suppressAutoHyphens/>
        <w:spacing w:after="0" w:line="240" w:lineRule="auto"/>
        <w:rPr>
          <w:rFonts w:ascii="Times New Roman" w:hAnsi="Times New Roman" w:cs="Times New Roman"/>
          <w:color w:val="000000" w:themeColor="text1"/>
          <w:sz w:val="28"/>
          <w:szCs w:val="28"/>
        </w:rPr>
      </w:pPr>
      <w:r w:rsidRPr="00DC37E3">
        <w:rPr>
          <w:rFonts w:ascii="Times New Roman" w:hAnsi="Times New Roman" w:cs="Times New Roman"/>
          <w:b/>
          <w:color w:val="000000" w:themeColor="text1"/>
          <w:sz w:val="28"/>
          <w:szCs w:val="28"/>
        </w:rPr>
        <w:t>Cancel</w:t>
      </w:r>
      <w:r w:rsidRPr="00DC37E3">
        <w:rPr>
          <w:rFonts w:ascii="Times New Roman" w:hAnsi="Times New Roman" w:cs="Times New Roman"/>
          <w:color w:val="000000" w:themeColor="text1"/>
          <w:sz w:val="28"/>
          <w:szCs w:val="28"/>
        </w:rPr>
        <w:t xml:space="preserve">: - </w:t>
      </w:r>
      <w:r w:rsidRPr="00DC37E3">
        <w:rPr>
          <w:rFonts w:ascii="Times New Roman" w:hAnsi="Times New Roman" w:cs="Times New Roman"/>
          <w:i/>
          <w:color w:val="000000" w:themeColor="text1"/>
          <w:sz w:val="28"/>
          <w:szCs w:val="28"/>
        </w:rPr>
        <w:t>cancel</w:t>
      </w:r>
      <w:r w:rsidRPr="00DC37E3">
        <w:rPr>
          <w:rFonts w:ascii="Times New Roman" w:hAnsi="Times New Roman" w:cs="Times New Roman"/>
          <w:color w:val="000000" w:themeColor="text1"/>
          <w:sz w:val="28"/>
          <w:szCs w:val="28"/>
        </w:rPr>
        <w:t> cancels existing print jobs. The </w:t>
      </w:r>
      <w:r w:rsidRPr="00DC37E3">
        <w:rPr>
          <w:rFonts w:ascii="Times New Roman" w:hAnsi="Times New Roman" w:cs="Times New Roman"/>
          <w:i/>
          <w:color w:val="000000" w:themeColor="text1"/>
          <w:sz w:val="28"/>
          <w:szCs w:val="28"/>
        </w:rPr>
        <w:t>-</w:t>
      </w:r>
      <w:proofErr w:type="gramStart"/>
      <w:r w:rsidRPr="00DC37E3">
        <w:rPr>
          <w:rFonts w:ascii="Times New Roman" w:hAnsi="Times New Roman" w:cs="Times New Roman"/>
          <w:i/>
          <w:color w:val="000000" w:themeColor="text1"/>
          <w:sz w:val="28"/>
          <w:szCs w:val="28"/>
        </w:rPr>
        <w:t>a</w:t>
      </w:r>
      <w:proofErr w:type="gramEnd"/>
      <w:r w:rsidRPr="00DC37E3">
        <w:rPr>
          <w:rFonts w:ascii="Times New Roman" w:hAnsi="Times New Roman" w:cs="Times New Roman"/>
          <w:color w:val="000000" w:themeColor="text1"/>
          <w:sz w:val="28"/>
          <w:szCs w:val="28"/>
        </w:rPr>
        <w:t> option will remove all jobs from the specified destination.</w:t>
      </w:r>
    </w:p>
    <w:p w:rsidR="001C4306" w:rsidRPr="00DC37E3" w:rsidRDefault="001C4306" w:rsidP="001C4306">
      <w:pPr>
        <w:pStyle w:val="ListParagraph"/>
        <w:widowControl w:val="0"/>
        <w:suppressAutoHyphens/>
        <w:spacing w:after="0" w:line="240" w:lineRule="auto"/>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3533775" cy="342900"/>
            <wp:effectExtent l="19050" t="0" r="9525" b="0"/>
            <wp:docPr id="13" name="Picture 12" descr="can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cel.png"/>
                    <pic:cNvPicPr/>
                  </pic:nvPicPr>
                  <pic:blipFill>
                    <a:blip r:embed="rId14"/>
                    <a:stretch>
                      <a:fillRect/>
                    </a:stretch>
                  </pic:blipFill>
                  <pic:spPr>
                    <a:xfrm>
                      <a:off x="0" y="0"/>
                      <a:ext cx="3533775" cy="342900"/>
                    </a:xfrm>
                    <a:prstGeom prst="rect">
                      <a:avLst/>
                    </a:prstGeom>
                  </pic:spPr>
                </pic:pic>
              </a:graphicData>
            </a:graphic>
          </wp:inline>
        </w:drawing>
      </w:r>
    </w:p>
    <w:p w:rsidR="00DC37E3" w:rsidRPr="00DC37E3" w:rsidRDefault="00DC37E3" w:rsidP="00DC37E3">
      <w:pPr>
        <w:pStyle w:val="ListParagraph"/>
        <w:spacing w:after="0"/>
        <w:ind w:left="0"/>
        <w:rPr>
          <w:rFonts w:ascii="Times New Roman" w:hAnsi="Times New Roman" w:cs="Times New Roman"/>
          <w:color w:val="000000" w:themeColor="text1"/>
          <w:sz w:val="28"/>
          <w:szCs w:val="28"/>
        </w:rPr>
      </w:pPr>
    </w:p>
    <w:p w:rsidR="00DC37E3" w:rsidRDefault="00DC37E3" w:rsidP="00DC37E3">
      <w:pPr>
        <w:pStyle w:val="ListParagraph"/>
        <w:widowControl w:val="0"/>
        <w:numPr>
          <w:ilvl w:val="0"/>
          <w:numId w:val="2"/>
        </w:numPr>
        <w:suppressAutoHyphens/>
        <w:spacing w:after="0" w:line="240" w:lineRule="auto"/>
        <w:rPr>
          <w:rFonts w:ascii="Times New Roman" w:hAnsi="Times New Roman" w:cs="Times New Roman"/>
          <w:color w:val="000000" w:themeColor="text1"/>
          <w:sz w:val="28"/>
          <w:szCs w:val="28"/>
        </w:rPr>
      </w:pPr>
      <w:proofErr w:type="gramStart"/>
      <w:r w:rsidRPr="00DC37E3">
        <w:rPr>
          <w:rFonts w:ascii="Times New Roman" w:hAnsi="Times New Roman" w:cs="Times New Roman"/>
          <w:b/>
          <w:color w:val="000000" w:themeColor="text1"/>
          <w:sz w:val="28"/>
          <w:szCs w:val="28"/>
        </w:rPr>
        <w:t>file</w:t>
      </w:r>
      <w:proofErr w:type="gramEnd"/>
      <w:r w:rsidRPr="00DC37E3">
        <w:rPr>
          <w:rFonts w:ascii="Times New Roman" w:hAnsi="Times New Roman" w:cs="Times New Roman"/>
          <w:b/>
          <w:color w:val="000000" w:themeColor="text1"/>
          <w:sz w:val="28"/>
          <w:szCs w:val="28"/>
        </w:rPr>
        <w:t>:</w:t>
      </w:r>
      <w:r w:rsidRPr="00DC37E3">
        <w:rPr>
          <w:rFonts w:ascii="Times New Roman" w:hAnsi="Times New Roman" w:cs="Times New Roman"/>
          <w:color w:val="000000" w:themeColor="text1"/>
          <w:sz w:val="28"/>
          <w:szCs w:val="28"/>
        </w:rPr>
        <w:t xml:space="preserve"> - The file command is used to determine a </w:t>
      </w:r>
      <w:hyperlink r:id="rId15" w:history="1">
        <w:r w:rsidRPr="00DC37E3">
          <w:rPr>
            <w:rStyle w:val="Hyperlink"/>
            <w:rFonts w:ascii="Times New Roman" w:hAnsi="Times New Roman" w:cs="Times New Roman"/>
            <w:color w:val="000000" w:themeColor="text1"/>
            <w:sz w:val="28"/>
            <w:szCs w:val="28"/>
            <w:u w:val="none"/>
          </w:rPr>
          <w:t>file's type</w:t>
        </w:r>
      </w:hyperlink>
      <w:r w:rsidRPr="00DC37E3">
        <w:rPr>
          <w:rFonts w:ascii="Times New Roman" w:hAnsi="Times New Roman" w:cs="Times New Roman"/>
          <w:color w:val="000000" w:themeColor="text1"/>
          <w:sz w:val="28"/>
          <w:szCs w:val="28"/>
        </w:rPr>
        <w:t>.</w:t>
      </w:r>
    </w:p>
    <w:p w:rsidR="001C4306" w:rsidRPr="00DC37E3" w:rsidRDefault="001C4306" w:rsidP="001C4306">
      <w:pPr>
        <w:pStyle w:val="ListParagraph"/>
        <w:widowControl w:val="0"/>
        <w:suppressAutoHyphens/>
        <w:spacing w:after="0" w:line="240" w:lineRule="auto"/>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4400550" cy="1371600"/>
            <wp:effectExtent l="19050" t="0" r="0" b="0"/>
            <wp:docPr id="14" name="Picture 13" descr="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ng"/>
                    <pic:cNvPicPr/>
                  </pic:nvPicPr>
                  <pic:blipFill>
                    <a:blip r:embed="rId16"/>
                    <a:stretch>
                      <a:fillRect/>
                    </a:stretch>
                  </pic:blipFill>
                  <pic:spPr>
                    <a:xfrm>
                      <a:off x="0" y="0"/>
                      <a:ext cx="4400550" cy="1371600"/>
                    </a:xfrm>
                    <a:prstGeom prst="rect">
                      <a:avLst/>
                    </a:prstGeom>
                  </pic:spPr>
                </pic:pic>
              </a:graphicData>
            </a:graphic>
          </wp:inline>
        </w:drawing>
      </w:r>
    </w:p>
    <w:p w:rsidR="00DC37E3" w:rsidRPr="00DC37E3" w:rsidRDefault="00DC37E3" w:rsidP="00DC37E3">
      <w:pPr>
        <w:pStyle w:val="ListParagraph"/>
        <w:spacing w:after="0"/>
        <w:ind w:left="0"/>
        <w:rPr>
          <w:rFonts w:ascii="Times New Roman" w:hAnsi="Times New Roman" w:cs="Times New Roman"/>
          <w:color w:val="000000" w:themeColor="text1"/>
          <w:sz w:val="28"/>
          <w:szCs w:val="28"/>
        </w:rPr>
      </w:pPr>
    </w:p>
    <w:p w:rsidR="00DC37E3" w:rsidRPr="00DC37E3" w:rsidRDefault="00DC37E3" w:rsidP="00DC37E3">
      <w:pPr>
        <w:pStyle w:val="ListParagraph"/>
        <w:widowControl w:val="0"/>
        <w:numPr>
          <w:ilvl w:val="0"/>
          <w:numId w:val="2"/>
        </w:numPr>
        <w:suppressAutoHyphens/>
        <w:spacing w:after="0" w:line="240" w:lineRule="auto"/>
        <w:rPr>
          <w:rFonts w:ascii="Times New Roman" w:hAnsi="Times New Roman" w:cs="Times New Roman"/>
          <w:color w:val="000000" w:themeColor="text1"/>
          <w:sz w:val="28"/>
          <w:szCs w:val="28"/>
        </w:rPr>
      </w:pPr>
      <w:proofErr w:type="spellStart"/>
      <w:proofErr w:type="gramStart"/>
      <w:r w:rsidRPr="00DC37E3">
        <w:rPr>
          <w:rFonts w:ascii="Times New Roman" w:hAnsi="Times New Roman" w:cs="Times New Roman"/>
          <w:b/>
          <w:color w:val="000000" w:themeColor="text1"/>
          <w:sz w:val="28"/>
          <w:szCs w:val="28"/>
        </w:rPr>
        <w:t>Wc</w:t>
      </w:r>
      <w:proofErr w:type="spellEnd"/>
      <w:proofErr w:type="gramEnd"/>
      <w:r w:rsidRPr="00DC37E3">
        <w:rPr>
          <w:rFonts w:ascii="Times New Roman" w:hAnsi="Times New Roman" w:cs="Times New Roman"/>
          <w:color w:val="000000" w:themeColor="text1"/>
          <w:sz w:val="28"/>
          <w:szCs w:val="28"/>
        </w:rPr>
        <w:t xml:space="preserve">: - </w:t>
      </w:r>
      <w:proofErr w:type="spellStart"/>
      <w:r w:rsidRPr="00DC37E3">
        <w:rPr>
          <w:rFonts w:ascii="Times New Roman" w:hAnsi="Times New Roman" w:cs="Times New Roman"/>
          <w:color w:val="000000" w:themeColor="text1"/>
          <w:sz w:val="28"/>
          <w:szCs w:val="28"/>
        </w:rPr>
        <w:t>wc</w:t>
      </w:r>
      <w:proofErr w:type="spellEnd"/>
      <w:r w:rsidRPr="00DC37E3">
        <w:rPr>
          <w:rFonts w:ascii="Times New Roman" w:hAnsi="Times New Roman" w:cs="Times New Roman"/>
          <w:color w:val="000000" w:themeColor="text1"/>
          <w:sz w:val="28"/>
          <w:szCs w:val="28"/>
        </w:rPr>
        <w:t xml:space="preserve"> stands for </w:t>
      </w:r>
      <w:r w:rsidRPr="00DC37E3">
        <w:rPr>
          <w:rStyle w:val="Strong"/>
          <w:rFonts w:ascii="Times New Roman" w:hAnsi="Times New Roman" w:cs="Times New Roman"/>
          <w:b w:val="0"/>
          <w:color w:val="000000" w:themeColor="text1"/>
          <w:sz w:val="28"/>
          <w:szCs w:val="28"/>
        </w:rPr>
        <w:t>word count</w:t>
      </w:r>
      <w:r w:rsidRPr="00DC37E3">
        <w:rPr>
          <w:rFonts w:ascii="Times New Roman" w:hAnsi="Times New Roman" w:cs="Times New Roman"/>
          <w:color w:val="000000" w:themeColor="text1"/>
          <w:sz w:val="28"/>
          <w:szCs w:val="28"/>
        </w:rPr>
        <w:t>. As the name implies, it is mainly used for counting purpose.</w:t>
      </w:r>
    </w:p>
    <w:p w:rsidR="00DC37E3" w:rsidRPr="00DC37E3" w:rsidRDefault="00DC37E3" w:rsidP="00DC37E3">
      <w:pPr>
        <w:pStyle w:val="BodyText"/>
        <w:widowControl/>
        <w:numPr>
          <w:ilvl w:val="0"/>
          <w:numId w:val="3"/>
        </w:numPr>
        <w:tabs>
          <w:tab w:val="left" w:pos="900"/>
        </w:tabs>
        <w:spacing w:after="0" w:line="410" w:lineRule="auto"/>
        <w:ind w:left="900"/>
        <w:jc w:val="both"/>
        <w:rPr>
          <w:rFonts w:ascii="Times New Roman" w:hAnsi="Times New Roman" w:cs="Times New Roman"/>
          <w:color w:val="000000" w:themeColor="text1"/>
          <w:sz w:val="28"/>
          <w:szCs w:val="28"/>
        </w:rPr>
      </w:pPr>
      <w:r w:rsidRPr="00DC37E3">
        <w:rPr>
          <w:rFonts w:ascii="Times New Roman" w:hAnsi="Times New Roman" w:cs="Times New Roman"/>
          <w:color w:val="000000" w:themeColor="text1"/>
          <w:sz w:val="28"/>
          <w:szCs w:val="28"/>
        </w:rPr>
        <w:t>It is used to find out </w:t>
      </w:r>
      <w:r w:rsidRPr="00DC37E3">
        <w:rPr>
          <w:rStyle w:val="Strong"/>
          <w:rFonts w:ascii="Times New Roman" w:hAnsi="Times New Roman" w:cs="Times New Roman"/>
          <w:b w:val="0"/>
          <w:color w:val="000000" w:themeColor="text1"/>
          <w:sz w:val="28"/>
          <w:szCs w:val="28"/>
        </w:rPr>
        <w:t>number of lines</w:t>
      </w:r>
      <w:r w:rsidRPr="00DC37E3">
        <w:rPr>
          <w:rFonts w:ascii="Times New Roman" w:hAnsi="Times New Roman" w:cs="Times New Roman"/>
          <w:color w:val="000000" w:themeColor="text1"/>
          <w:sz w:val="28"/>
          <w:szCs w:val="28"/>
        </w:rPr>
        <w:t>, </w:t>
      </w:r>
      <w:r w:rsidRPr="00DC37E3">
        <w:rPr>
          <w:rStyle w:val="Strong"/>
          <w:rFonts w:ascii="Times New Roman" w:hAnsi="Times New Roman" w:cs="Times New Roman"/>
          <w:b w:val="0"/>
          <w:color w:val="000000" w:themeColor="text1"/>
          <w:sz w:val="28"/>
          <w:szCs w:val="28"/>
        </w:rPr>
        <w:t>word count</w:t>
      </w:r>
      <w:r w:rsidRPr="00DC37E3">
        <w:rPr>
          <w:rFonts w:ascii="Times New Roman" w:hAnsi="Times New Roman" w:cs="Times New Roman"/>
          <w:color w:val="000000" w:themeColor="text1"/>
          <w:sz w:val="28"/>
          <w:szCs w:val="28"/>
        </w:rPr>
        <w:t>, </w:t>
      </w:r>
      <w:r w:rsidRPr="00DC37E3">
        <w:rPr>
          <w:rStyle w:val="Strong"/>
          <w:rFonts w:ascii="Times New Roman" w:hAnsi="Times New Roman" w:cs="Times New Roman"/>
          <w:b w:val="0"/>
          <w:color w:val="000000" w:themeColor="text1"/>
          <w:sz w:val="28"/>
          <w:szCs w:val="28"/>
        </w:rPr>
        <w:t>byte and characters count</w:t>
      </w:r>
      <w:r w:rsidRPr="00DC37E3">
        <w:rPr>
          <w:rFonts w:ascii="Times New Roman" w:hAnsi="Times New Roman" w:cs="Times New Roman"/>
          <w:color w:val="000000" w:themeColor="text1"/>
          <w:sz w:val="28"/>
          <w:szCs w:val="28"/>
        </w:rPr>
        <w:t> in the files specified in the file arguments.</w:t>
      </w:r>
    </w:p>
    <w:p w:rsidR="00DC37E3" w:rsidRPr="00DC37E3" w:rsidRDefault="00DC37E3" w:rsidP="00DC37E3">
      <w:pPr>
        <w:pStyle w:val="BodyText"/>
        <w:widowControl/>
        <w:numPr>
          <w:ilvl w:val="0"/>
          <w:numId w:val="3"/>
        </w:numPr>
        <w:tabs>
          <w:tab w:val="left" w:pos="900"/>
        </w:tabs>
        <w:spacing w:after="0" w:line="410" w:lineRule="auto"/>
        <w:ind w:left="900"/>
        <w:jc w:val="both"/>
        <w:rPr>
          <w:rFonts w:ascii="Times New Roman" w:hAnsi="Times New Roman" w:cs="Times New Roman"/>
          <w:color w:val="000000" w:themeColor="text1"/>
          <w:sz w:val="28"/>
          <w:szCs w:val="28"/>
        </w:rPr>
      </w:pPr>
      <w:r w:rsidRPr="00DC37E3">
        <w:rPr>
          <w:rFonts w:ascii="Times New Roman" w:hAnsi="Times New Roman" w:cs="Times New Roman"/>
          <w:color w:val="000000" w:themeColor="text1"/>
          <w:sz w:val="28"/>
          <w:szCs w:val="28"/>
        </w:rPr>
        <w:t>By default it displays </w:t>
      </w:r>
      <w:r w:rsidRPr="00DC37E3">
        <w:rPr>
          <w:rStyle w:val="Strong"/>
          <w:rFonts w:ascii="Times New Roman" w:hAnsi="Times New Roman" w:cs="Times New Roman"/>
          <w:b w:val="0"/>
          <w:color w:val="000000" w:themeColor="text1"/>
          <w:sz w:val="28"/>
          <w:szCs w:val="28"/>
        </w:rPr>
        <w:t>four-columnar output.</w:t>
      </w:r>
    </w:p>
    <w:p w:rsidR="00DC37E3" w:rsidRDefault="00DC37E3" w:rsidP="00DC37E3">
      <w:pPr>
        <w:pStyle w:val="BodyText"/>
        <w:widowControl/>
        <w:numPr>
          <w:ilvl w:val="0"/>
          <w:numId w:val="3"/>
        </w:numPr>
        <w:tabs>
          <w:tab w:val="left" w:pos="900"/>
        </w:tabs>
        <w:spacing w:after="0" w:line="410" w:lineRule="auto"/>
        <w:ind w:left="900"/>
        <w:jc w:val="both"/>
        <w:rPr>
          <w:rFonts w:ascii="Times New Roman" w:hAnsi="Times New Roman" w:cs="Times New Roman"/>
          <w:color w:val="000000" w:themeColor="text1"/>
          <w:sz w:val="28"/>
          <w:szCs w:val="28"/>
        </w:rPr>
      </w:pPr>
      <w:r w:rsidRPr="00DC37E3">
        <w:rPr>
          <w:rFonts w:ascii="Times New Roman" w:hAnsi="Times New Roman" w:cs="Times New Roman"/>
          <w:color w:val="000000" w:themeColor="text1"/>
          <w:sz w:val="28"/>
          <w:szCs w:val="28"/>
        </w:rPr>
        <w:lastRenderedPageBreak/>
        <w:t>First column shows number of lines present in a file specified, second column shows number of words present in the file, third column shows number of characters present in file and fourth column itself is the file name which are given as argument.</w:t>
      </w:r>
    </w:p>
    <w:p w:rsidR="001C4306" w:rsidRPr="00DC37E3" w:rsidRDefault="001C4306" w:rsidP="001C4306">
      <w:pPr>
        <w:pStyle w:val="BodyText"/>
        <w:widowControl/>
        <w:tabs>
          <w:tab w:val="left" w:pos="900"/>
        </w:tabs>
        <w:spacing w:after="0" w:line="410" w:lineRule="auto"/>
        <w:ind w:left="900"/>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val="en-US" w:eastAsia="en-US" w:bidi="ar-SA"/>
        </w:rPr>
        <w:drawing>
          <wp:inline distT="0" distB="0" distL="0" distR="0">
            <wp:extent cx="4933950" cy="847725"/>
            <wp:effectExtent l="19050" t="0" r="0" b="0"/>
            <wp:docPr id="15" name="Picture 14" descr="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c.png"/>
                    <pic:cNvPicPr/>
                  </pic:nvPicPr>
                  <pic:blipFill>
                    <a:blip r:embed="rId17"/>
                    <a:stretch>
                      <a:fillRect/>
                    </a:stretch>
                  </pic:blipFill>
                  <pic:spPr>
                    <a:xfrm>
                      <a:off x="0" y="0"/>
                      <a:ext cx="4933950" cy="847725"/>
                    </a:xfrm>
                    <a:prstGeom prst="rect">
                      <a:avLst/>
                    </a:prstGeom>
                  </pic:spPr>
                </pic:pic>
              </a:graphicData>
            </a:graphic>
          </wp:inline>
        </w:drawing>
      </w:r>
    </w:p>
    <w:p w:rsidR="00DC37E3" w:rsidRPr="00DC37E3" w:rsidRDefault="00DC37E3" w:rsidP="00DC37E3">
      <w:pPr>
        <w:pStyle w:val="ListParagraph"/>
        <w:spacing w:after="0"/>
        <w:ind w:left="0"/>
        <w:rPr>
          <w:rFonts w:ascii="Times New Roman" w:hAnsi="Times New Roman" w:cs="Times New Roman"/>
          <w:color w:val="000000" w:themeColor="text1"/>
          <w:sz w:val="28"/>
          <w:szCs w:val="28"/>
        </w:rPr>
      </w:pPr>
    </w:p>
    <w:p w:rsidR="00DC37E3" w:rsidRPr="00DC37E3" w:rsidRDefault="00DC37E3" w:rsidP="00DC37E3">
      <w:pPr>
        <w:pStyle w:val="ListParagraph"/>
        <w:spacing w:after="0"/>
        <w:ind w:left="360"/>
        <w:rPr>
          <w:rFonts w:ascii="Times New Roman" w:hAnsi="Times New Roman" w:cs="Times New Roman"/>
          <w:color w:val="000000" w:themeColor="text1"/>
          <w:sz w:val="28"/>
          <w:szCs w:val="28"/>
        </w:rPr>
      </w:pPr>
    </w:p>
    <w:p w:rsidR="00DC37E3" w:rsidRPr="00DC37E3" w:rsidRDefault="00DC37E3" w:rsidP="00DC37E3">
      <w:pPr>
        <w:pStyle w:val="ListParagraph"/>
        <w:spacing w:after="0"/>
        <w:ind w:left="360"/>
        <w:rPr>
          <w:rFonts w:ascii="Times New Roman" w:hAnsi="Times New Roman" w:cs="Times New Roman"/>
          <w:color w:val="000000" w:themeColor="text1"/>
          <w:sz w:val="28"/>
          <w:szCs w:val="28"/>
        </w:rPr>
      </w:pPr>
    </w:p>
    <w:p w:rsidR="00DC37E3" w:rsidRPr="00DC37E3" w:rsidRDefault="00DC37E3" w:rsidP="00DC37E3">
      <w:pPr>
        <w:pStyle w:val="ListParagraph"/>
        <w:spacing w:after="0"/>
        <w:ind w:left="360"/>
        <w:rPr>
          <w:rFonts w:ascii="Times New Roman" w:hAnsi="Times New Roman" w:cs="Times New Roman"/>
          <w:color w:val="000000" w:themeColor="text1"/>
          <w:sz w:val="28"/>
          <w:szCs w:val="28"/>
        </w:rPr>
      </w:pPr>
    </w:p>
    <w:p w:rsidR="00DC37E3" w:rsidRDefault="00DC37E3" w:rsidP="00DC37E3">
      <w:pPr>
        <w:pStyle w:val="ListParagraph"/>
        <w:widowControl w:val="0"/>
        <w:numPr>
          <w:ilvl w:val="0"/>
          <w:numId w:val="2"/>
        </w:numPr>
        <w:suppressAutoHyphens/>
        <w:spacing w:after="0" w:line="240" w:lineRule="auto"/>
        <w:rPr>
          <w:rFonts w:ascii="Times New Roman" w:hAnsi="Times New Roman" w:cs="Times New Roman"/>
          <w:color w:val="000000" w:themeColor="text1"/>
          <w:sz w:val="28"/>
          <w:szCs w:val="28"/>
        </w:rPr>
      </w:pPr>
      <w:r w:rsidRPr="00DC37E3">
        <w:rPr>
          <w:rFonts w:ascii="Times New Roman" w:hAnsi="Times New Roman" w:cs="Times New Roman"/>
          <w:b/>
          <w:color w:val="000000" w:themeColor="text1"/>
          <w:sz w:val="28"/>
          <w:szCs w:val="28"/>
        </w:rPr>
        <w:t>Pg</w:t>
      </w:r>
      <w:r w:rsidRPr="00DC37E3">
        <w:rPr>
          <w:rFonts w:ascii="Times New Roman" w:hAnsi="Times New Roman" w:cs="Times New Roman"/>
          <w:color w:val="000000" w:themeColor="text1"/>
          <w:sz w:val="28"/>
          <w:szCs w:val="28"/>
        </w:rPr>
        <w:t xml:space="preserve">: - pg is a terminal pager program on </w:t>
      </w:r>
      <w:proofErr w:type="gramStart"/>
      <w:r w:rsidRPr="00DC37E3">
        <w:rPr>
          <w:rFonts w:ascii="Times New Roman" w:hAnsi="Times New Roman" w:cs="Times New Roman"/>
          <w:color w:val="000000" w:themeColor="text1"/>
          <w:sz w:val="28"/>
          <w:szCs w:val="28"/>
        </w:rPr>
        <w:t>Unix</w:t>
      </w:r>
      <w:proofErr w:type="gramEnd"/>
      <w:r w:rsidRPr="00DC37E3">
        <w:rPr>
          <w:rFonts w:ascii="Times New Roman" w:hAnsi="Times New Roman" w:cs="Times New Roman"/>
          <w:color w:val="000000" w:themeColor="text1"/>
          <w:sz w:val="28"/>
          <w:szCs w:val="28"/>
        </w:rPr>
        <w:t xml:space="preserve"> and Unix-like systems for viewing text files.</w:t>
      </w:r>
    </w:p>
    <w:p w:rsidR="001C4306" w:rsidRPr="00DC37E3" w:rsidRDefault="001C4306" w:rsidP="001C4306">
      <w:pPr>
        <w:pStyle w:val="ListParagraph"/>
        <w:widowControl w:val="0"/>
        <w:suppressAutoHyphens/>
        <w:spacing w:after="0" w:line="240" w:lineRule="auto"/>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5200650" cy="4133850"/>
            <wp:effectExtent l="19050" t="0" r="0" b="0"/>
            <wp:docPr id="16" name="Picture 15" descr="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g.png"/>
                    <pic:cNvPicPr/>
                  </pic:nvPicPr>
                  <pic:blipFill>
                    <a:blip r:embed="rId18"/>
                    <a:stretch>
                      <a:fillRect/>
                    </a:stretch>
                  </pic:blipFill>
                  <pic:spPr>
                    <a:xfrm>
                      <a:off x="0" y="0"/>
                      <a:ext cx="5200650" cy="4133850"/>
                    </a:xfrm>
                    <a:prstGeom prst="rect">
                      <a:avLst/>
                    </a:prstGeom>
                  </pic:spPr>
                </pic:pic>
              </a:graphicData>
            </a:graphic>
          </wp:inline>
        </w:drawing>
      </w:r>
    </w:p>
    <w:p w:rsidR="00DC37E3" w:rsidRPr="00DC37E3" w:rsidRDefault="00DC37E3" w:rsidP="00DC37E3">
      <w:pPr>
        <w:spacing w:after="0"/>
        <w:rPr>
          <w:rFonts w:ascii="Times New Roman" w:hAnsi="Times New Roman" w:cs="Times New Roman"/>
          <w:color w:val="000000" w:themeColor="text1"/>
          <w:sz w:val="28"/>
          <w:szCs w:val="28"/>
        </w:rPr>
      </w:pPr>
    </w:p>
    <w:p w:rsidR="00DC37E3" w:rsidRPr="00DC37E3" w:rsidRDefault="00DC37E3" w:rsidP="00DC37E3">
      <w:pPr>
        <w:pStyle w:val="ListParagraph"/>
        <w:spacing w:after="0"/>
        <w:ind w:left="360"/>
        <w:rPr>
          <w:rFonts w:ascii="Times New Roman" w:hAnsi="Times New Roman" w:cs="Times New Roman"/>
          <w:color w:val="000000" w:themeColor="text1"/>
          <w:sz w:val="28"/>
          <w:szCs w:val="28"/>
        </w:rPr>
      </w:pPr>
    </w:p>
    <w:p w:rsidR="00DC37E3" w:rsidRDefault="00DC37E3" w:rsidP="00DC37E3">
      <w:pPr>
        <w:pStyle w:val="ListParagraph"/>
        <w:widowControl w:val="0"/>
        <w:numPr>
          <w:ilvl w:val="0"/>
          <w:numId w:val="2"/>
        </w:numPr>
        <w:suppressAutoHyphens/>
        <w:spacing w:after="0" w:line="240" w:lineRule="auto"/>
        <w:rPr>
          <w:rFonts w:ascii="Times New Roman" w:hAnsi="Times New Roman" w:cs="Times New Roman"/>
          <w:color w:val="000000" w:themeColor="text1"/>
          <w:sz w:val="28"/>
          <w:szCs w:val="28"/>
        </w:rPr>
      </w:pPr>
      <w:r w:rsidRPr="00DC37E3">
        <w:rPr>
          <w:rFonts w:ascii="Times New Roman" w:hAnsi="Times New Roman" w:cs="Times New Roman"/>
          <w:b/>
          <w:color w:val="000000" w:themeColor="text1"/>
          <w:sz w:val="28"/>
          <w:szCs w:val="28"/>
        </w:rPr>
        <w:t>More</w:t>
      </w:r>
      <w:r w:rsidRPr="00DC37E3">
        <w:rPr>
          <w:rFonts w:ascii="Times New Roman" w:hAnsi="Times New Roman" w:cs="Times New Roman"/>
          <w:color w:val="000000" w:themeColor="text1"/>
          <w:sz w:val="28"/>
          <w:szCs w:val="28"/>
        </w:rPr>
        <w:t xml:space="preserve">: - The Linux more command lets you view text files or other output in a scrollable manner. It displays the text one </w:t>
      </w:r>
      <w:proofErr w:type="spellStart"/>
      <w:r w:rsidRPr="00DC37E3">
        <w:rPr>
          <w:rFonts w:ascii="Times New Roman" w:hAnsi="Times New Roman" w:cs="Times New Roman"/>
          <w:color w:val="000000" w:themeColor="text1"/>
          <w:sz w:val="28"/>
          <w:szCs w:val="28"/>
        </w:rPr>
        <w:t>screenful</w:t>
      </w:r>
      <w:proofErr w:type="spellEnd"/>
      <w:r w:rsidRPr="00DC37E3">
        <w:rPr>
          <w:rFonts w:ascii="Times New Roman" w:hAnsi="Times New Roman" w:cs="Times New Roman"/>
          <w:color w:val="000000" w:themeColor="text1"/>
          <w:sz w:val="28"/>
          <w:szCs w:val="28"/>
        </w:rPr>
        <w:t xml:space="preserve"> at a time, and lets you scroll backwards and forwards through the text, and even lets you search the text.</w:t>
      </w:r>
    </w:p>
    <w:p w:rsidR="001C4306" w:rsidRPr="00DC37E3" w:rsidRDefault="001C4306" w:rsidP="001C4306">
      <w:pPr>
        <w:pStyle w:val="ListParagraph"/>
        <w:widowControl w:val="0"/>
        <w:suppressAutoHyphens/>
        <w:spacing w:after="0" w:line="240" w:lineRule="auto"/>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5943600" cy="3380105"/>
            <wp:effectExtent l="19050" t="0" r="0" b="0"/>
            <wp:docPr id="17" name="Picture 16" descr="m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e.png"/>
                    <pic:cNvPicPr/>
                  </pic:nvPicPr>
                  <pic:blipFill>
                    <a:blip r:embed="rId19"/>
                    <a:stretch>
                      <a:fillRect/>
                    </a:stretch>
                  </pic:blipFill>
                  <pic:spPr>
                    <a:xfrm>
                      <a:off x="0" y="0"/>
                      <a:ext cx="5943600" cy="3380105"/>
                    </a:xfrm>
                    <a:prstGeom prst="rect">
                      <a:avLst/>
                    </a:prstGeom>
                  </pic:spPr>
                </pic:pic>
              </a:graphicData>
            </a:graphic>
          </wp:inline>
        </w:drawing>
      </w:r>
    </w:p>
    <w:p w:rsidR="00DC37E3" w:rsidRPr="00DC37E3" w:rsidRDefault="00DC37E3" w:rsidP="00DC37E3">
      <w:pPr>
        <w:pStyle w:val="ListParagraph"/>
        <w:spacing w:after="0"/>
        <w:rPr>
          <w:rFonts w:ascii="Times New Roman" w:hAnsi="Times New Roman" w:cs="Times New Roman"/>
          <w:color w:val="000000" w:themeColor="text1"/>
          <w:sz w:val="28"/>
          <w:szCs w:val="28"/>
        </w:rPr>
      </w:pPr>
    </w:p>
    <w:p w:rsidR="00DC37E3" w:rsidRPr="00DC37E3" w:rsidRDefault="00DC37E3" w:rsidP="00DC37E3">
      <w:pPr>
        <w:pStyle w:val="ListParagraph"/>
        <w:spacing w:after="0"/>
        <w:rPr>
          <w:rFonts w:ascii="Times New Roman" w:hAnsi="Times New Roman" w:cs="Times New Roman"/>
          <w:color w:val="000000" w:themeColor="text1"/>
          <w:sz w:val="28"/>
          <w:szCs w:val="28"/>
        </w:rPr>
      </w:pPr>
    </w:p>
    <w:p w:rsidR="00DC37E3" w:rsidRPr="00DC37E3" w:rsidRDefault="00DC37E3" w:rsidP="00DC37E3">
      <w:pPr>
        <w:pStyle w:val="ListParagraph"/>
        <w:spacing w:after="0"/>
        <w:rPr>
          <w:rFonts w:ascii="Times New Roman" w:hAnsi="Times New Roman" w:cs="Times New Roman"/>
          <w:color w:val="000000" w:themeColor="text1"/>
          <w:sz w:val="28"/>
          <w:szCs w:val="28"/>
        </w:rPr>
      </w:pPr>
    </w:p>
    <w:p w:rsidR="00DC37E3" w:rsidRDefault="00DC37E3" w:rsidP="00DC37E3">
      <w:pPr>
        <w:pStyle w:val="ListParagraph"/>
        <w:widowControl w:val="0"/>
        <w:numPr>
          <w:ilvl w:val="0"/>
          <w:numId w:val="2"/>
        </w:numPr>
        <w:suppressAutoHyphens/>
        <w:spacing w:after="0" w:line="240" w:lineRule="auto"/>
        <w:rPr>
          <w:rFonts w:ascii="Times New Roman" w:hAnsi="Times New Roman" w:cs="Times New Roman"/>
          <w:color w:val="000000" w:themeColor="text1"/>
          <w:sz w:val="28"/>
          <w:szCs w:val="28"/>
        </w:rPr>
      </w:pPr>
      <w:r w:rsidRPr="00DC37E3">
        <w:rPr>
          <w:rFonts w:ascii="Times New Roman" w:hAnsi="Times New Roman" w:cs="Times New Roman"/>
          <w:b/>
          <w:color w:val="000000" w:themeColor="text1"/>
          <w:sz w:val="28"/>
          <w:szCs w:val="28"/>
        </w:rPr>
        <w:t>Head</w:t>
      </w:r>
      <w:r w:rsidRPr="00DC37E3">
        <w:rPr>
          <w:rFonts w:ascii="Times New Roman" w:hAnsi="Times New Roman" w:cs="Times New Roman"/>
          <w:color w:val="000000" w:themeColor="text1"/>
          <w:sz w:val="28"/>
          <w:szCs w:val="28"/>
        </w:rPr>
        <w:t xml:space="preserve">: - The head command, as the name implies, print the top N number of data of the given input. By default it prints the first 10 lines of the specified files. If more than one file name is provided then data from each file is </w:t>
      </w:r>
      <w:proofErr w:type="gramStart"/>
      <w:r w:rsidRPr="00DC37E3">
        <w:rPr>
          <w:rFonts w:ascii="Times New Roman" w:hAnsi="Times New Roman" w:cs="Times New Roman"/>
          <w:color w:val="000000" w:themeColor="text1"/>
          <w:sz w:val="28"/>
          <w:szCs w:val="28"/>
        </w:rPr>
        <w:t>precedes</w:t>
      </w:r>
      <w:proofErr w:type="gramEnd"/>
      <w:r w:rsidRPr="00DC37E3">
        <w:rPr>
          <w:rFonts w:ascii="Times New Roman" w:hAnsi="Times New Roman" w:cs="Times New Roman"/>
          <w:color w:val="000000" w:themeColor="text1"/>
          <w:sz w:val="28"/>
          <w:szCs w:val="28"/>
        </w:rPr>
        <w:t xml:space="preserve"> by its file name.</w:t>
      </w:r>
    </w:p>
    <w:p w:rsidR="001C4306" w:rsidRPr="00DC37E3" w:rsidRDefault="001C4306" w:rsidP="001C4306">
      <w:pPr>
        <w:pStyle w:val="ListParagraph"/>
        <w:widowControl w:val="0"/>
        <w:suppressAutoHyphens/>
        <w:spacing w:after="0" w:line="240" w:lineRule="auto"/>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5210175" cy="2066925"/>
            <wp:effectExtent l="19050" t="0" r="9525" b="0"/>
            <wp:docPr id="18" name="Picture 17" descr="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png"/>
                    <pic:cNvPicPr/>
                  </pic:nvPicPr>
                  <pic:blipFill>
                    <a:blip r:embed="rId20"/>
                    <a:stretch>
                      <a:fillRect/>
                    </a:stretch>
                  </pic:blipFill>
                  <pic:spPr>
                    <a:xfrm>
                      <a:off x="0" y="0"/>
                      <a:ext cx="5210175" cy="2066925"/>
                    </a:xfrm>
                    <a:prstGeom prst="rect">
                      <a:avLst/>
                    </a:prstGeom>
                  </pic:spPr>
                </pic:pic>
              </a:graphicData>
            </a:graphic>
          </wp:inline>
        </w:drawing>
      </w:r>
    </w:p>
    <w:p w:rsidR="00DC37E3" w:rsidRPr="00DC37E3" w:rsidRDefault="00DC37E3" w:rsidP="00DC37E3">
      <w:pPr>
        <w:pStyle w:val="ListParagraph"/>
        <w:spacing w:after="0"/>
        <w:rPr>
          <w:rFonts w:ascii="Times New Roman" w:hAnsi="Times New Roman" w:cs="Times New Roman"/>
          <w:color w:val="000000" w:themeColor="text1"/>
          <w:sz w:val="28"/>
          <w:szCs w:val="28"/>
        </w:rPr>
      </w:pPr>
    </w:p>
    <w:p w:rsidR="00DC37E3" w:rsidRPr="00DC37E3" w:rsidRDefault="00DC37E3" w:rsidP="00DC37E3">
      <w:pPr>
        <w:pStyle w:val="ListParagraph"/>
        <w:spacing w:after="0"/>
        <w:rPr>
          <w:rFonts w:ascii="Times New Roman" w:hAnsi="Times New Roman" w:cs="Times New Roman"/>
          <w:color w:val="000000" w:themeColor="text1"/>
          <w:sz w:val="28"/>
          <w:szCs w:val="28"/>
        </w:rPr>
      </w:pPr>
    </w:p>
    <w:p w:rsidR="00DC37E3" w:rsidRPr="00DC37E3" w:rsidRDefault="00DC37E3" w:rsidP="00DC37E3">
      <w:pPr>
        <w:pStyle w:val="ListParagraph"/>
        <w:spacing w:after="0"/>
        <w:rPr>
          <w:rFonts w:ascii="Times New Roman" w:hAnsi="Times New Roman" w:cs="Times New Roman"/>
          <w:color w:val="000000" w:themeColor="text1"/>
          <w:sz w:val="28"/>
          <w:szCs w:val="28"/>
        </w:rPr>
      </w:pPr>
    </w:p>
    <w:p w:rsidR="00DC37E3" w:rsidRDefault="00DC37E3" w:rsidP="00DC37E3">
      <w:pPr>
        <w:pStyle w:val="ListParagraph"/>
        <w:widowControl w:val="0"/>
        <w:numPr>
          <w:ilvl w:val="0"/>
          <w:numId w:val="2"/>
        </w:numPr>
        <w:suppressAutoHyphens/>
        <w:spacing w:after="0" w:line="240" w:lineRule="auto"/>
        <w:rPr>
          <w:rFonts w:ascii="Times New Roman" w:hAnsi="Times New Roman" w:cs="Times New Roman"/>
          <w:color w:val="000000" w:themeColor="text1"/>
          <w:sz w:val="28"/>
          <w:szCs w:val="28"/>
        </w:rPr>
      </w:pPr>
      <w:r w:rsidRPr="00DC37E3">
        <w:rPr>
          <w:rFonts w:ascii="Times New Roman" w:hAnsi="Times New Roman" w:cs="Times New Roman"/>
          <w:b/>
          <w:color w:val="000000" w:themeColor="text1"/>
          <w:sz w:val="28"/>
          <w:szCs w:val="28"/>
        </w:rPr>
        <w:t>Tail</w:t>
      </w:r>
      <w:r w:rsidRPr="00DC37E3">
        <w:rPr>
          <w:rFonts w:ascii="Times New Roman" w:hAnsi="Times New Roman" w:cs="Times New Roman"/>
          <w:color w:val="000000" w:themeColor="text1"/>
          <w:sz w:val="28"/>
          <w:szCs w:val="28"/>
        </w:rPr>
        <w:t xml:space="preserve">: - The tail command is a command-line utility for outputting the last part of files given to it via standard input. It writes results to standard output. By </w:t>
      </w:r>
      <w:proofErr w:type="spellStart"/>
      <w:r w:rsidRPr="00DC37E3">
        <w:rPr>
          <w:rFonts w:ascii="Times New Roman" w:hAnsi="Times New Roman" w:cs="Times New Roman"/>
          <w:color w:val="000000" w:themeColor="text1"/>
          <w:sz w:val="28"/>
          <w:szCs w:val="28"/>
        </w:rPr>
        <w:t>defaulttail</w:t>
      </w:r>
      <w:proofErr w:type="spellEnd"/>
      <w:r w:rsidRPr="00DC37E3">
        <w:rPr>
          <w:rFonts w:ascii="Times New Roman" w:hAnsi="Times New Roman" w:cs="Times New Roman"/>
          <w:color w:val="000000" w:themeColor="text1"/>
          <w:sz w:val="28"/>
          <w:szCs w:val="28"/>
        </w:rPr>
        <w:t> returns the last ten lines of each file that it is given.</w:t>
      </w:r>
    </w:p>
    <w:p w:rsidR="001C4306" w:rsidRPr="00DC37E3" w:rsidRDefault="001C4306" w:rsidP="001C4306">
      <w:pPr>
        <w:pStyle w:val="ListParagraph"/>
        <w:widowControl w:val="0"/>
        <w:suppressAutoHyphens/>
        <w:spacing w:after="0" w:line="240" w:lineRule="auto"/>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5514975" cy="2038350"/>
            <wp:effectExtent l="19050" t="0" r="9525" b="0"/>
            <wp:docPr id="19" name="Picture 18" descr="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il.png"/>
                    <pic:cNvPicPr/>
                  </pic:nvPicPr>
                  <pic:blipFill>
                    <a:blip r:embed="rId21"/>
                    <a:stretch>
                      <a:fillRect/>
                    </a:stretch>
                  </pic:blipFill>
                  <pic:spPr>
                    <a:xfrm>
                      <a:off x="0" y="0"/>
                      <a:ext cx="5514975" cy="2038350"/>
                    </a:xfrm>
                    <a:prstGeom prst="rect">
                      <a:avLst/>
                    </a:prstGeom>
                  </pic:spPr>
                </pic:pic>
              </a:graphicData>
            </a:graphic>
          </wp:inline>
        </w:drawing>
      </w:r>
    </w:p>
    <w:p w:rsidR="00DC37E3" w:rsidRPr="00DC37E3" w:rsidRDefault="00DC37E3" w:rsidP="00DC37E3">
      <w:pPr>
        <w:pStyle w:val="ListParagraph"/>
        <w:spacing w:after="0"/>
        <w:rPr>
          <w:rFonts w:ascii="Times New Roman" w:hAnsi="Times New Roman" w:cs="Times New Roman"/>
          <w:color w:val="000000" w:themeColor="text1"/>
          <w:sz w:val="28"/>
          <w:szCs w:val="28"/>
        </w:rPr>
      </w:pPr>
    </w:p>
    <w:p w:rsidR="00DC37E3" w:rsidRPr="00DC37E3" w:rsidRDefault="00DC37E3" w:rsidP="00DC37E3">
      <w:pPr>
        <w:pStyle w:val="ListParagraph"/>
        <w:spacing w:after="0"/>
        <w:rPr>
          <w:rFonts w:ascii="Times New Roman" w:hAnsi="Times New Roman" w:cs="Times New Roman"/>
          <w:color w:val="000000" w:themeColor="text1"/>
          <w:sz w:val="28"/>
          <w:szCs w:val="28"/>
        </w:rPr>
      </w:pPr>
    </w:p>
    <w:p w:rsidR="00DC37E3" w:rsidRDefault="00DC37E3" w:rsidP="00DC37E3">
      <w:pPr>
        <w:pStyle w:val="ListParagraph"/>
        <w:widowControl w:val="0"/>
        <w:numPr>
          <w:ilvl w:val="0"/>
          <w:numId w:val="2"/>
        </w:numPr>
        <w:suppressAutoHyphens/>
        <w:spacing w:after="0" w:line="240" w:lineRule="auto"/>
        <w:rPr>
          <w:rFonts w:ascii="Times New Roman" w:hAnsi="Times New Roman" w:cs="Times New Roman"/>
          <w:color w:val="000000" w:themeColor="text1"/>
          <w:sz w:val="28"/>
          <w:szCs w:val="28"/>
        </w:rPr>
      </w:pPr>
      <w:proofErr w:type="spellStart"/>
      <w:r w:rsidRPr="00DC37E3">
        <w:rPr>
          <w:rFonts w:ascii="Times New Roman" w:hAnsi="Times New Roman" w:cs="Times New Roman"/>
          <w:b/>
          <w:color w:val="000000" w:themeColor="text1"/>
          <w:sz w:val="28"/>
          <w:szCs w:val="28"/>
        </w:rPr>
        <w:t>Gzip</w:t>
      </w:r>
      <w:proofErr w:type="spellEnd"/>
      <w:r w:rsidRPr="00DC37E3">
        <w:rPr>
          <w:rFonts w:ascii="Times New Roman" w:hAnsi="Times New Roman" w:cs="Times New Roman"/>
          <w:color w:val="000000" w:themeColor="text1"/>
          <w:sz w:val="28"/>
          <w:szCs w:val="28"/>
        </w:rPr>
        <w:t xml:space="preserve">: - </w:t>
      </w:r>
      <w:proofErr w:type="spellStart"/>
      <w:r w:rsidRPr="00DC37E3">
        <w:rPr>
          <w:rFonts w:ascii="Times New Roman" w:hAnsi="Times New Roman" w:cs="Times New Roman"/>
          <w:color w:val="000000" w:themeColor="text1"/>
          <w:sz w:val="28"/>
          <w:szCs w:val="28"/>
        </w:rPr>
        <w:t>Gzip</w:t>
      </w:r>
      <w:proofErr w:type="spellEnd"/>
      <w:r w:rsidRPr="00DC37E3">
        <w:rPr>
          <w:rFonts w:ascii="Times New Roman" w:hAnsi="Times New Roman" w:cs="Times New Roman"/>
          <w:color w:val="000000" w:themeColor="text1"/>
          <w:sz w:val="28"/>
          <w:szCs w:val="28"/>
        </w:rPr>
        <w:t> (GNU zip) is a compressing tool, which is used to truncate the file size. By default original file will be replaced by the compressed file ending with extension (.</w:t>
      </w:r>
      <w:proofErr w:type="spellStart"/>
      <w:r w:rsidRPr="00DC37E3">
        <w:rPr>
          <w:rFonts w:ascii="Times New Roman" w:hAnsi="Times New Roman" w:cs="Times New Roman"/>
          <w:color w:val="000000" w:themeColor="text1"/>
          <w:sz w:val="28"/>
          <w:szCs w:val="28"/>
        </w:rPr>
        <w:t>gz</w:t>
      </w:r>
      <w:proofErr w:type="spellEnd"/>
      <w:r w:rsidRPr="00DC37E3">
        <w:rPr>
          <w:rFonts w:ascii="Times New Roman" w:hAnsi="Times New Roman" w:cs="Times New Roman"/>
          <w:color w:val="000000" w:themeColor="text1"/>
          <w:sz w:val="28"/>
          <w:szCs w:val="28"/>
        </w:rPr>
        <w:t>).</w:t>
      </w:r>
    </w:p>
    <w:p w:rsidR="001C4306" w:rsidRPr="00DC37E3" w:rsidRDefault="001C4306" w:rsidP="001C4306">
      <w:pPr>
        <w:pStyle w:val="ListParagraph"/>
        <w:widowControl w:val="0"/>
        <w:suppressAutoHyphens/>
        <w:spacing w:after="0" w:line="240" w:lineRule="auto"/>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5381625" cy="657225"/>
            <wp:effectExtent l="19050" t="0" r="9525" b="0"/>
            <wp:docPr id="20" name="Picture 19" descr="gz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zip.png"/>
                    <pic:cNvPicPr/>
                  </pic:nvPicPr>
                  <pic:blipFill>
                    <a:blip r:embed="rId22"/>
                    <a:stretch>
                      <a:fillRect/>
                    </a:stretch>
                  </pic:blipFill>
                  <pic:spPr>
                    <a:xfrm>
                      <a:off x="0" y="0"/>
                      <a:ext cx="5381625" cy="657225"/>
                    </a:xfrm>
                    <a:prstGeom prst="rect">
                      <a:avLst/>
                    </a:prstGeom>
                  </pic:spPr>
                </pic:pic>
              </a:graphicData>
            </a:graphic>
          </wp:inline>
        </w:drawing>
      </w:r>
    </w:p>
    <w:p w:rsidR="00DC37E3" w:rsidRPr="00DC37E3" w:rsidRDefault="00DC37E3" w:rsidP="00DC37E3">
      <w:pPr>
        <w:pStyle w:val="ListParagraph"/>
        <w:spacing w:after="0"/>
        <w:rPr>
          <w:rFonts w:ascii="Times New Roman" w:hAnsi="Times New Roman" w:cs="Times New Roman"/>
          <w:color w:val="000000" w:themeColor="text1"/>
          <w:sz w:val="28"/>
          <w:szCs w:val="28"/>
        </w:rPr>
      </w:pPr>
    </w:p>
    <w:p w:rsidR="00DC37E3" w:rsidRPr="00DC37E3" w:rsidRDefault="00DC37E3" w:rsidP="00DC37E3">
      <w:pPr>
        <w:pStyle w:val="ListParagraph"/>
        <w:widowControl w:val="0"/>
        <w:numPr>
          <w:ilvl w:val="0"/>
          <w:numId w:val="2"/>
        </w:numPr>
        <w:suppressAutoHyphens/>
        <w:spacing w:after="0" w:line="240" w:lineRule="auto"/>
        <w:rPr>
          <w:rFonts w:ascii="Times New Roman" w:hAnsi="Times New Roman" w:cs="Times New Roman"/>
          <w:color w:val="000000" w:themeColor="text1"/>
          <w:sz w:val="28"/>
          <w:szCs w:val="28"/>
        </w:rPr>
      </w:pPr>
      <w:proofErr w:type="spellStart"/>
      <w:r w:rsidRPr="00DC37E3">
        <w:rPr>
          <w:rFonts w:ascii="Times New Roman" w:hAnsi="Times New Roman" w:cs="Times New Roman"/>
          <w:b/>
          <w:color w:val="000000" w:themeColor="text1"/>
          <w:sz w:val="28"/>
          <w:szCs w:val="28"/>
        </w:rPr>
        <w:t>Gunzip</w:t>
      </w:r>
      <w:proofErr w:type="spellEnd"/>
      <w:r w:rsidRPr="00DC37E3">
        <w:rPr>
          <w:rFonts w:ascii="Times New Roman" w:hAnsi="Times New Roman" w:cs="Times New Roman"/>
          <w:color w:val="000000" w:themeColor="text1"/>
          <w:sz w:val="28"/>
          <w:szCs w:val="28"/>
        </w:rPr>
        <w:t xml:space="preserve">: - </w:t>
      </w:r>
      <w:proofErr w:type="spellStart"/>
      <w:r w:rsidRPr="00DC37E3">
        <w:rPr>
          <w:rStyle w:val="Emphasis"/>
          <w:rFonts w:ascii="Times New Roman" w:hAnsi="Times New Roman" w:cs="Times New Roman"/>
          <w:color w:val="000000" w:themeColor="text1"/>
          <w:sz w:val="28"/>
          <w:szCs w:val="28"/>
        </w:rPr>
        <w:t>gunzip</w:t>
      </w:r>
      <w:proofErr w:type="spellEnd"/>
      <w:r w:rsidRPr="00DC37E3">
        <w:rPr>
          <w:rFonts w:ascii="Times New Roman" w:hAnsi="Times New Roman" w:cs="Times New Roman"/>
          <w:color w:val="000000" w:themeColor="text1"/>
          <w:sz w:val="28"/>
          <w:szCs w:val="28"/>
        </w:rPr>
        <w:t> can currently decompress files created by </w:t>
      </w:r>
      <w:proofErr w:type="spellStart"/>
      <w:r w:rsidRPr="00DC37E3">
        <w:rPr>
          <w:rStyle w:val="Emphasis"/>
          <w:rFonts w:ascii="Times New Roman" w:hAnsi="Times New Roman" w:cs="Times New Roman"/>
          <w:color w:val="000000" w:themeColor="text1"/>
          <w:sz w:val="28"/>
          <w:szCs w:val="28"/>
        </w:rPr>
        <w:t>gzip</w:t>
      </w:r>
      <w:proofErr w:type="spellEnd"/>
      <w:r w:rsidRPr="00DC37E3">
        <w:rPr>
          <w:rStyle w:val="Emphasis"/>
          <w:rFonts w:ascii="Times New Roman" w:hAnsi="Times New Roman" w:cs="Times New Roman"/>
          <w:color w:val="000000" w:themeColor="text1"/>
          <w:sz w:val="28"/>
          <w:szCs w:val="28"/>
        </w:rPr>
        <w:t xml:space="preserve">, zip, compress, </w:t>
      </w:r>
      <w:proofErr w:type="gramStart"/>
      <w:r w:rsidRPr="00DC37E3">
        <w:rPr>
          <w:rStyle w:val="Emphasis"/>
          <w:rFonts w:ascii="Times New Roman" w:hAnsi="Times New Roman" w:cs="Times New Roman"/>
          <w:color w:val="000000" w:themeColor="text1"/>
          <w:sz w:val="28"/>
          <w:szCs w:val="28"/>
        </w:rPr>
        <w:t>compress</w:t>
      </w:r>
      <w:proofErr w:type="gramEnd"/>
      <w:r w:rsidRPr="00DC37E3">
        <w:rPr>
          <w:rStyle w:val="Emphasis"/>
          <w:rFonts w:ascii="Times New Roman" w:hAnsi="Times New Roman" w:cs="Times New Roman"/>
          <w:color w:val="000000" w:themeColor="text1"/>
          <w:sz w:val="28"/>
          <w:szCs w:val="28"/>
        </w:rPr>
        <w:t xml:space="preserve"> -H</w:t>
      </w:r>
      <w:r w:rsidRPr="00DC37E3">
        <w:rPr>
          <w:rFonts w:ascii="Times New Roman" w:hAnsi="Times New Roman" w:cs="Times New Roman"/>
          <w:color w:val="000000" w:themeColor="text1"/>
          <w:sz w:val="28"/>
          <w:szCs w:val="28"/>
        </w:rPr>
        <w:t> or </w:t>
      </w:r>
      <w:r w:rsidRPr="00DC37E3">
        <w:rPr>
          <w:rStyle w:val="Emphasis"/>
          <w:rFonts w:ascii="Times New Roman" w:hAnsi="Times New Roman" w:cs="Times New Roman"/>
          <w:color w:val="000000" w:themeColor="text1"/>
          <w:sz w:val="28"/>
          <w:szCs w:val="28"/>
        </w:rPr>
        <w:t>pack.</w:t>
      </w:r>
    </w:p>
    <w:p w:rsidR="00DC37E3" w:rsidRPr="00DC37E3" w:rsidRDefault="00DC37E3" w:rsidP="00DC37E3">
      <w:pPr>
        <w:pStyle w:val="ListParagraph"/>
        <w:spacing w:after="0"/>
        <w:rPr>
          <w:rFonts w:ascii="Times New Roman" w:hAnsi="Times New Roman" w:cs="Times New Roman"/>
          <w:color w:val="000000" w:themeColor="text1"/>
          <w:sz w:val="28"/>
          <w:szCs w:val="28"/>
        </w:rPr>
      </w:pPr>
    </w:p>
    <w:p w:rsidR="00DC37E3" w:rsidRPr="00DC37E3" w:rsidRDefault="001C4306" w:rsidP="00DC37E3">
      <w:pPr>
        <w:pStyle w:val="ListParagraph"/>
        <w:spacing w:after="0"/>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5076825" cy="666750"/>
            <wp:effectExtent l="19050" t="0" r="9525" b="0"/>
            <wp:docPr id="21" name="Picture 20" descr="gunz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nzip.png"/>
                    <pic:cNvPicPr/>
                  </pic:nvPicPr>
                  <pic:blipFill>
                    <a:blip r:embed="rId23"/>
                    <a:stretch>
                      <a:fillRect/>
                    </a:stretch>
                  </pic:blipFill>
                  <pic:spPr>
                    <a:xfrm>
                      <a:off x="0" y="0"/>
                      <a:ext cx="5076825" cy="666750"/>
                    </a:xfrm>
                    <a:prstGeom prst="rect">
                      <a:avLst/>
                    </a:prstGeom>
                  </pic:spPr>
                </pic:pic>
              </a:graphicData>
            </a:graphic>
          </wp:inline>
        </w:drawing>
      </w:r>
    </w:p>
    <w:p w:rsidR="00DC37E3" w:rsidRPr="00DC37E3" w:rsidRDefault="00DC37E3" w:rsidP="00DC37E3">
      <w:pPr>
        <w:pStyle w:val="ListParagraph"/>
        <w:spacing w:after="0"/>
        <w:rPr>
          <w:rFonts w:ascii="Times New Roman" w:hAnsi="Times New Roman" w:cs="Times New Roman"/>
          <w:color w:val="000000" w:themeColor="text1"/>
          <w:sz w:val="28"/>
          <w:szCs w:val="28"/>
        </w:rPr>
      </w:pPr>
    </w:p>
    <w:p w:rsidR="00DC37E3" w:rsidRPr="00DC37E3" w:rsidRDefault="00DC37E3" w:rsidP="00DC37E3">
      <w:pPr>
        <w:pStyle w:val="ListParagraph"/>
        <w:widowControl w:val="0"/>
        <w:numPr>
          <w:ilvl w:val="0"/>
          <w:numId w:val="2"/>
        </w:numPr>
        <w:suppressAutoHyphens/>
        <w:spacing w:after="0" w:line="240" w:lineRule="auto"/>
        <w:rPr>
          <w:rFonts w:ascii="Times New Roman" w:hAnsi="Times New Roman" w:cs="Times New Roman"/>
          <w:color w:val="000000" w:themeColor="text1"/>
          <w:sz w:val="28"/>
          <w:szCs w:val="28"/>
        </w:rPr>
      </w:pPr>
      <w:proofErr w:type="spellStart"/>
      <w:r w:rsidRPr="00DC37E3">
        <w:rPr>
          <w:rFonts w:ascii="Times New Roman" w:hAnsi="Times New Roman" w:cs="Times New Roman"/>
          <w:b/>
          <w:color w:val="000000" w:themeColor="text1"/>
          <w:sz w:val="28"/>
          <w:szCs w:val="28"/>
        </w:rPr>
        <w:t>Chmod</w:t>
      </w:r>
      <w:proofErr w:type="spellEnd"/>
      <w:r w:rsidRPr="00DC37E3">
        <w:rPr>
          <w:rFonts w:ascii="Times New Roman" w:hAnsi="Times New Roman" w:cs="Times New Roman"/>
          <w:color w:val="000000" w:themeColor="text1"/>
          <w:sz w:val="28"/>
          <w:szCs w:val="28"/>
        </w:rPr>
        <w:t xml:space="preserve">: - </w:t>
      </w:r>
      <w:proofErr w:type="spellStart"/>
      <w:r w:rsidRPr="00DC37E3">
        <w:rPr>
          <w:rFonts w:ascii="Times New Roman" w:hAnsi="Times New Roman" w:cs="Times New Roman"/>
          <w:color w:val="000000" w:themeColor="text1"/>
          <w:sz w:val="28"/>
          <w:szCs w:val="28"/>
        </w:rPr>
        <w:t>chmod</w:t>
      </w:r>
      <w:proofErr w:type="spellEnd"/>
      <w:r w:rsidRPr="00DC37E3">
        <w:rPr>
          <w:rFonts w:ascii="Times New Roman" w:hAnsi="Times New Roman" w:cs="Times New Roman"/>
          <w:color w:val="000000" w:themeColor="text1"/>
          <w:sz w:val="28"/>
          <w:szCs w:val="28"/>
        </w:rPr>
        <w:t> is used to change the </w:t>
      </w:r>
      <w:hyperlink r:id="rId24" w:history="1">
        <w:r w:rsidRPr="00DC37E3">
          <w:rPr>
            <w:rStyle w:val="Hyperlink"/>
            <w:rFonts w:ascii="Times New Roman" w:hAnsi="Times New Roman" w:cs="Times New Roman"/>
            <w:color w:val="000000" w:themeColor="text1"/>
            <w:sz w:val="28"/>
            <w:szCs w:val="28"/>
            <w:u w:val="none"/>
          </w:rPr>
          <w:t>permissions</w:t>
        </w:r>
      </w:hyperlink>
      <w:r w:rsidRPr="00DC37E3">
        <w:rPr>
          <w:rFonts w:ascii="Times New Roman" w:hAnsi="Times New Roman" w:cs="Times New Roman"/>
          <w:color w:val="000000" w:themeColor="text1"/>
          <w:sz w:val="28"/>
          <w:szCs w:val="28"/>
        </w:rPr>
        <w:t> of </w:t>
      </w:r>
      <w:hyperlink r:id="rId25" w:history="1">
        <w:r w:rsidRPr="00DC37E3">
          <w:rPr>
            <w:rStyle w:val="Hyperlink"/>
            <w:rFonts w:ascii="Times New Roman" w:hAnsi="Times New Roman" w:cs="Times New Roman"/>
            <w:color w:val="000000" w:themeColor="text1"/>
            <w:sz w:val="28"/>
            <w:szCs w:val="28"/>
            <w:u w:val="none"/>
          </w:rPr>
          <w:t>files</w:t>
        </w:r>
      </w:hyperlink>
      <w:r w:rsidRPr="00DC37E3">
        <w:rPr>
          <w:rFonts w:ascii="Times New Roman" w:hAnsi="Times New Roman" w:cs="Times New Roman"/>
          <w:color w:val="000000" w:themeColor="text1"/>
          <w:sz w:val="28"/>
          <w:szCs w:val="28"/>
        </w:rPr>
        <w:t> or </w:t>
      </w:r>
      <w:hyperlink r:id="rId26" w:history="1">
        <w:r w:rsidRPr="00DC37E3">
          <w:rPr>
            <w:rStyle w:val="Hyperlink"/>
            <w:rFonts w:ascii="Times New Roman" w:hAnsi="Times New Roman" w:cs="Times New Roman"/>
            <w:color w:val="000000" w:themeColor="text1"/>
            <w:sz w:val="28"/>
            <w:szCs w:val="28"/>
            <w:u w:val="none"/>
          </w:rPr>
          <w:t>directories</w:t>
        </w:r>
      </w:hyperlink>
      <w:r w:rsidRPr="00DC37E3">
        <w:rPr>
          <w:rFonts w:ascii="Times New Roman" w:hAnsi="Times New Roman" w:cs="Times New Roman"/>
          <w:color w:val="000000" w:themeColor="text1"/>
          <w:sz w:val="28"/>
          <w:szCs w:val="28"/>
        </w:rPr>
        <w:t>.</w:t>
      </w:r>
    </w:p>
    <w:p w:rsidR="00DC37E3" w:rsidRPr="00DC37E3" w:rsidRDefault="00DC37E3" w:rsidP="00DC37E3">
      <w:pPr>
        <w:pStyle w:val="BodyText"/>
        <w:spacing w:after="0" w:line="240" w:lineRule="auto"/>
        <w:contextualSpacing/>
        <w:rPr>
          <w:rFonts w:ascii="Times New Roman" w:hAnsi="Times New Roman" w:cs="Times New Roman"/>
          <w:color w:val="000000" w:themeColor="text1"/>
          <w:sz w:val="28"/>
          <w:szCs w:val="28"/>
        </w:rPr>
      </w:pPr>
      <w:r w:rsidRPr="00DC37E3">
        <w:rPr>
          <w:rFonts w:ascii="Times New Roman" w:hAnsi="Times New Roman" w:cs="Times New Roman"/>
          <w:color w:val="000000" w:themeColor="text1"/>
          <w:sz w:val="28"/>
          <w:szCs w:val="28"/>
        </w:rPr>
        <w:t>Here the digits 7, 5, and 4 each individually represent the permissions for the user, group, and others, in that order. Each digit is a combination of the numbers 4, 2, 1, and 0:</w:t>
      </w:r>
    </w:p>
    <w:p w:rsidR="00DC37E3" w:rsidRPr="00DC37E3" w:rsidRDefault="00DC37E3" w:rsidP="00DC37E3">
      <w:pPr>
        <w:pStyle w:val="BodyText"/>
        <w:widowControl/>
        <w:numPr>
          <w:ilvl w:val="0"/>
          <w:numId w:val="4"/>
        </w:numPr>
        <w:tabs>
          <w:tab w:val="left" w:pos="0"/>
        </w:tabs>
        <w:spacing w:after="0" w:line="374" w:lineRule="auto"/>
        <w:rPr>
          <w:rFonts w:ascii="Times New Roman" w:hAnsi="Times New Roman" w:cs="Times New Roman"/>
          <w:color w:val="000000" w:themeColor="text1"/>
          <w:sz w:val="28"/>
          <w:szCs w:val="28"/>
        </w:rPr>
      </w:pPr>
      <w:r w:rsidRPr="00DC37E3">
        <w:rPr>
          <w:rFonts w:ascii="Times New Roman" w:hAnsi="Times New Roman" w:cs="Times New Roman"/>
          <w:color w:val="000000" w:themeColor="text1"/>
          <w:sz w:val="28"/>
          <w:szCs w:val="28"/>
        </w:rPr>
        <w:t>4 stands for "read",</w:t>
      </w:r>
    </w:p>
    <w:p w:rsidR="00DC37E3" w:rsidRPr="00DC37E3" w:rsidRDefault="00DC37E3" w:rsidP="00DC37E3">
      <w:pPr>
        <w:pStyle w:val="BodyText"/>
        <w:widowControl/>
        <w:numPr>
          <w:ilvl w:val="0"/>
          <w:numId w:val="4"/>
        </w:numPr>
        <w:tabs>
          <w:tab w:val="left" w:pos="0"/>
        </w:tabs>
        <w:spacing w:after="0" w:line="374" w:lineRule="auto"/>
        <w:rPr>
          <w:rFonts w:ascii="Times New Roman" w:hAnsi="Times New Roman" w:cs="Times New Roman"/>
          <w:color w:val="000000" w:themeColor="text1"/>
          <w:sz w:val="28"/>
          <w:szCs w:val="28"/>
        </w:rPr>
      </w:pPr>
      <w:r w:rsidRPr="00DC37E3">
        <w:rPr>
          <w:rFonts w:ascii="Times New Roman" w:hAnsi="Times New Roman" w:cs="Times New Roman"/>
          <w:color w:val="000000" w:themeColor="text1"/>
          <w:sz w:val="28"/>
          <w:szCs w:val="28"/>
        </w:rPr>
        <w:t>2 stands for "write",</w:t>
      </w:r>
    </w:p>
    <w:p w:rsidR="00DC37E3" w:rsidRPr="00DC37E3" w:rsidRDefault="00DC37E3" w:rsidP="00DC37E3">
      <w:pPr>
        <w:pStyle w:val="BodyText"/>
        <w:widowControl/>
        <w:numPr>
          <w:ilvl w:val="0"/>
          <w:numId w:val="4"/>
        </w:numPr>
        <w:tabs>
          <w:tab w:val="left" w:pos="0"/>
        </w:tabs>
        <w:spacing w:after="0" w:line="374" w:lineRule="auto"/>
        <w:rPr>
          <w:rFonts w:ascii="Times New Roman" w:hAnsi="Times New Roman" w:cs="Times New Roman"/>
          <w:color w:val="000000" w:themeColor="text1"/>
          <w:sz w:val="28"/>
          <w:szCs w:val="28"/>
        </w:rPr>
      </w:pPr>
      <w:r w:rsidRPr="00DC37E3">
        <w:rPr>
          <w:rFonts w:ascii="Times New Roman" w:hAnsi="Times New Roman" w:cs="Times New Roman"/>
          <w:color w:val="000000" w:themeColor="text1"/>
          <w:sz w:val="28"/>
          <w:szCs w:val="28"/>
        </w:rPr>
        <w:lastRenderedPageBreak/>
        <w:t>1 stands for "execute", and</w:t>
      </w:r>
    </w:p>
    <w:p w:rsidR="00DC37E3" w:rsidRDefault="00DC37E3" w:rsidP="00DC37E3">
      <w:pPr>
        <w:pStyle w:val="BodyText"/>
        <w:widowControl/>
        <w:numPr>
          <w:ilvl w:val="0"/>
          <w:numId w:val="4"/>
        </w:numPr>
        <w:tabs>
          <w:tab w:val="left" w:pos="0"/>
        </w:tabs>
        <w:spacing w:after="0" w:line="374" w:lineRule="auto"/>
        <w:rPr>
          <w:rFonts w:ascii="Times New Roman" w:hAnsi="Times New Roman" w:cs="Times New Roman"/>
          <w:color w:val="000000" w:themeColor="text1"/>
          <w:sz w:val="28"/>
          <w:szCs w:val="28"/>
        </w:rPr>
      </w:pPr>
      <w:r w:rsidRPr="00DC37E3">
        <w:rPr>
          <w:rFonts w:ascii="Times New Roman" w:hAnsi="Times New Roman" w:cs="Times New Roman"/>
          <w:color w:val="000000" w:themeColor="text1"/>
          <w:sz w:val="28"/>
          <w:szCs w:val="28"/>
        </w:rPr>
        <w:t>0 stands for "no permission."</w:t>
      </w:r>
    </w:p>
    <w:p w:rsidR="001C4306" w:rsidRPr="00DC37E3" w:rsidRDefault="001C4306" w:rsidP="001C4306">
      <w:pPr>
        <w:pStyle w:val="BodyText"/>
        <w:widowControl/>
        <w:tabs>
          <w:tab w:val="left" w:pos="0"/>
        </w:tabs>
        <w:spacing w:after="0" w:line="374" w:lineRule="auto"/>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val="en-US" w:eastAsia="en-US" w:bidi="ar-SA"/>
        </w:rPr>
        <w:drawing>
          <wp:inline distT="0" distB="0" distL="0" distR="0">
            <wp:extent cx="4857750" cy="304800"/>
            <wp:effectExtent l="19050" t="0" r="0" b="0"/>
            <wp:docPr id="22" name="Picture 21" descr="chm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mod.png"/>
                    <pic:cNvPicPr/>
                  </pic:nvPicPr>
                  <pic:blipFill>
                    <a:blip r:embed="rId27"/>
                    <a:stretch>
                      <a:fillRect/>
                    </a:stretch>
                  </pic:blipFill>
                  <pic:spPr>
                    <a:xfrm>
                      <a:off x="0" y="0"/>
                      <a:ext cx="4857750" cy="304800"/>
                    </a:xfrm>
                    <a:prstGeom prst="rect">
                      <a:avLst/>
                    </a:prstGeom>
                  </pic:spPr>
                </pic:pic>
              </a:graphicData>
            </a:graphic>
          </wp:inline>
        </w:drawing>
      </w:r>
    </w:p>
    <w:p w:rsidR="00DC37E3" w:rsidRPr="006C6444" w:rsidRDefault="00DC37E3" w:rsidP="00DC37E3">
      <w:pPr>
        <w:pStyle w:val="ListParagraph"/>
        <w:spacing w:after="0"/>
        <w:ind w:left="0"/>
        <w:rPr>
          <w:rFonts w:ascii="Times New Roman" w:hAnsi="Times New Roman" w:cs="Times New Roman"/>
          <w:sz w:val="28"/>
        </w:rPr>
      </w:pPr>
    </w:p>
    <w:p w:rsidR="00DC37E3" w:rsidRPr="00BC4C9C" w:rsidRDefault="00DC37E3" w:rsidP="00BC4C9C">
      <w:pPr>
        <w:rPr>
          <w:rFonts w:ascii="Times New Roman" w:hAnsi="Times New Roman" w:cs="Times New Roman"/>
          <w:b/>
          <w:sz w:val="28"/>
          <w:szCs w:val="28"/>
        </w:rPr>
      </w:pPr>
    </w:p>
    <w:p w:rsidR="00BC4C9C" w:rsidRPr="00BC4C9C" w:rsidRDefault="00BC4C9C" w:rsidP="00BC4C9C">
      <w:pPr>
        <w:spacing w:after="0"/>
        <w:rPr>
          <w:rFonts w:ascii="Times New Roman" w:hAnsi="Times New Roman" w:cs="Times New Roman"/>
          <w:b/>
          <w:sz w:val="28"/>
          <w:szCs w:val="28"/>
        </w:rPr>
      </w:pPr>
      <w:r w:rsidRPr="00BC4C9C">
        <w:rPr>
          <w:rFonts w:ascii="Times New Roman" w:hAnsi="Times New Roman" w:cs="Times New Roman"/>
          <w:b/>
          <w:sz w:val="28"/>
          <w:szCs w:val="28"/>
        </w:rPr>
        <w:tab/>
      </w:r>
    </w:p>
    <w:p w:rsidR="00BC4C9C" w:rsidRDefault="00BC4C9C" w:rsidP="00BC4C9C">
      <w:pPr>
        <w:rPr>
          <w:rFonts w:ascii="Times New Roman" w:hAnsi="Times New Roman" w:cs="Times New Roman"/>
          <w:b/>
          <w:sz w:val="28"/>
          <w:szCs w:val="28"/>
        </w:rPr>
      </w:pPr>
      <w:r w:rsidRPr="00BC4C9C">
        <w:rPr>
          <w:rFonts w:ascii="Times New Roman" w:hAnsi="Times New Roman" w:cs="Times New Roman"/>
          <w:b/>
          <w:sz w:val="28"/>
          <w:szCs w:val="28"/>
        </w:rPr>
        <w:t xml:space="preserve">Q.2 Write a program for matrix multiplication using </w:t>
      </w:r>
      <w:proofErr w:type="spellStart"/>
      <w:r w:rsidRPr="00BC4C9C">
        <w:rPr>
          <w:rFonts w:ascii="Times New Roman" w:hAnsi="Times New Roman" w:cs="Times New Roman"/>
          <w:b/>
          <w:sz w:val="28"/>
          <w:szCs w:val="28"/>
        </w:rPr>
        <w:t>pthread_</w:t>
      </w:r>
      <w:proofErr w:type="gramStart"/>
      <w:r w:rsidRPr="00BC4C9C">
        <w:rPr>
          <w:rFonts w:ascii="Times New Roman" w:hAnsi="Times New Roman" w:cs="Times New Roman"/>
          <w:b/>
          <w:sz w:val="28"/>
          <w:szCs w:val="28"/>
        </w:rPr>
        <w:t>join</w:t>
      </w:r>
      <w:proofErr w:type="spellEnd"/>
      <w:r w:rsidRPr="00BC4C9C">
        <w:rPr>
          <w:rFonts w:ascii="Times New Roman" w:hAnsi="Times New Roman" w:cs="Times New Roman"/>
          <w:b/>
          <w:sz w:val="28"/>
          <w:szCs w:val="28"/>
        </w:rPr>
        <w:t>(</w:t>
      </w:r>
      <w:proofErr w:type="gramEnd"/>
      <w:r w:rsidRPr="00BC4C9C">
        <w:rPr>
          <w:rFonts w:ascii="Times New Roman" w:hAnsi="Times New Roman" w:cs="Times New Roman"/>
          <w:b/>
          <w:sz w:val="28"/>
          <w:szCs w:val="28"/>
        </w:rPr>
        <w:t xml:space="preserve">). No </w:t>
      </w:r>
      <w:proofErr w:type="spellStart"/>
      <w:r w:rsidRPr="00BC4C9C">
        <w:rPr>
          <w:rFonts w:ascii="Times New Roman" w:hAnsi="Times New Roman" w:cs="Times New Roman"/>
          <w:b/>
          <w:sz w:val="28"/>
          <w:szCs w:val="28"/>
        </w:rPr>
        <w:t>mutex</w:t>
      </w:r>
      <w:proofErr w:type="spellEnd"/>
      <w:r w:rsidRPr="00BC4C9C">
        <w:rPr>
          <w:rFonts w:ascii="Times New Roman" w:hAnsi="Times New Roman" w:cs="Times New Roman"/>
          <w:b/>
          <w:sz w:val="28"/>
          <w:szCs w:val="28"/>
        </w:rPr>
        <w:t xml:space="preserve"> should be used.</w:t>
      </w:r>
    </w:p>
    <w:p w:rsidR="00554AF3" w:rsidRDefault="00554AF3" w:rsidP="00BC4C9C">
      <w:pPr>
        <w:rPr>
          <w:rFonts w:ascii="Times New Roman" w:hAnsi="Times New Roman" w:cs="Times New Roman"/>
          <w:b/>
          <w:sz w:val="28"/>
          <w:szCs w:val="28"/>
          <w:u w:val="single"/>
        </w:rPr>
      </w:pPr>
      <w:r>
        <w:rPr>
          <w:rFonts w:ascii="Times New Roman" w:hAnsi="Times New Roman" w:cs="Times New Roman"/>
          <w:b/>
          <w:sz w:val="28"/>
          <w:szCs w:val="28"/>
          <w:u w:val="single"/>
        </w:rPr>
        <w:t>CODE:</w:t>
      </w:r>
    </w:p>
    <w:p w:rsidR="00554AF3" w:rsidRPr="00554AF3" w:rsidRDefault="00554AF3" w:rsidP="00554AF3">
      <w:pPr>
        <w:rPr>
          <w:rFonts w:ascii="Times New Roman" w:hAnsi="Times New Roman" w:cs="Times New Roman"/>
          <w:sz w:val="28"/>
          <w:szCs w:val="28"/>
        </w:rPr>
      </w:pPr>
      <w:r w:rsidRPr="00554AF3">
        <w:rPr>
          <w:rFonts w:ascii="Times New Roman" w:hAnsi="Times New Roman" w:cs="Times New Roman"/>
          <w:sz w:val="28"/>
          <w:szCs w:val="28"/>
        </w:rPr>
        <w:t>#include&lt;</w:t>
      </w:r>
      <w:proofErr w:type="spellStart"/>
      <w:r w:rsidRPr="00554AF3">
        <w:rPr>
          <w:rFonts w:ascii="Times New Roman" w:hAnsi="Times New Roman" w:cs="Times New Roman"/>
          <w:sz w:val="28"/>
          <w:szCs w:val="28"/>
        </w:rPr>
        <w:t>stdio.h</w:t>
      </w:r>
      <w:proofErr w:type="spellEnd"/>
      <w:r w:rsidRPr="00554AF3">
        <w:rPr>
          <w:rFonts w:ascii="Times New Roman" w:hAnsi="Times New Roman" w:cs="Times New Roman"/>
          <w:sz w:val="28"/>
          <w:szCs w:val="28"/>
        </w:rPr>
        <w:t>&gt;</w:t>
      </w:r>
    </w:p>
    <w:p w:rsidR="00554AF3" w:rsidRPr="00554AF3" w:rsidRDefault="00554AF3" w:rsidP="00554AF3">
      <w:pPr>
        <w:rPr>
          <w:rFonts w:ascii="Times New Roman" w:hAnsi="Times New Roman" w:cs="Times New Roman"/>
          <w:sz w:val="28"/>
          <w:szCs w:val="28"/>
        </w:rPr>
      </w:pPr>
      <w:r w:rsidRPr="00554AF3">
        <w:rPr>
          <w:rFonts w:ascii="Times New Roman" w:hAnsi="Times New Roman" w:cs="Times New Roman"/>
          <w:sz w:val="28"/>
          <w:szCs w:val="28"/>
        </w:rPr>
        <w:t>#include&lt;</w:t>
      </w:r>
      <w:proofErr w:type="spellStart"/>
      <w:r w:rsidRPr="00554AF3">
        <w:rPr>
          <w:rFonts w:ascii="Times New Roman" w:hAnsi="Times New Roman" w:cs="Times New Roman"/>
          <w:sz w:val="28"/>
          <w:szCs w:val="28"/>
        </w:rPr>
        <w:t>stdlib.h</w:t>
      </w:r>
      <w:proofErr w:type="spellEnd"/>
      <w:r w:rsidRPr="00554AF3">
        <w:rPr>
          <w:rFonts w:ascii="Times New Roman" w:hAnsi="Times New Roman" w:cs="Times New Roman"/>
          <w:sz w:val="28"/>
          <w:szCs w:val="28"/>
        </w:rPr>
        <w:t>&gt;</w:t>
      </w:r>
    </w:p>
    <w:p w:rsidR="00554AF3" w:rsidRPr="00554AF3" w:rsidRDefault="00554AF3" w:rsidP="00554AF3">
      <w:pPr>
        <w:rPr>
          <w:rFonts w:ascii="Times New Roman" w:hAnsi="Times New Roman" w:cs="Times New Roman"/>
          <w:sz w:val="28"/>
          <w:szCs w:val="28"/>
        </w:rPr>
      </w:pPr>
      <w:r w:rsidRPr="00554AF3">
        <w:rPr>
          <w:rFonts w:ascii="Times New Roman" w:hAnsi="Times New Roman" w:cs="Times New Roman"/>
          <w:sz w:val="28"/>
          <w:szCs w:val="28"/>
        </w:rPr>
        <w:t>#include &lt;</w:t>
      </w:r>
      <w:proofErr w:type="spellStart"/>
      <w:r w:rsidRPr="00554AF3">
        <w:rPr>
          <w:rFonts w:ascii="Times New Roman" w:hAnsi="Times New Roman" w:cs="Times New Roman"/>
          <w:sz w:val="28"/>
          <w:szCs w:val="28"/>
        </w:rPr>
        <w:t>pthread.h</w:t>
      </w:r>
      <w:proofErr w:type="spellEnd"/>
      <w:r w:rsidRPr="00554AF3">
        <w:rPr>
          <w:rFonts w:ascii="Times New Roman" w:hAnsi="Times New Roman" w:cs="Times New Roman"/>
          <w:sz w:val="28"/>
          <w:szCs w:val="28"/>
        </w:rPr>
        <w:t>&gt;</w:t>
      </w:r>
    </w:p>
    <w:p w:rsidR="00554AF3" w:rsidRPr="00554AF3" w:rsidRDefault="00554AF3" w:rsidP="00554AF3">
      <w:pPr>
        <w:rPr>
          <w:rFonts w:ascii="Times New Roman" w:hAnsi="Times New Roman" w:cs="Times New Roman"/>
          <w:sz w:val="28"/>
          <w:szCs w:val="28"/>
        </w:rPr>
      </w:pPr>
      <w:r w:rsidRPr="00554AF3">
        <w:rPr>
          <w:rFonts w:ascii="Times New Roman" w:hAnsi="Times New Roman" w:cs="Times New Roman"/>
          <w:sz w:val="28"/>
          <w:szCs w:val="28"/>
        </w:rPr>
        <w:t>#define MAX 4</w:t>
      </w:r>
    </w:p>
    <w:p w:rsidR="00554AF3" w:rsidRPr="00554AF3" w:rsidRDefault="00554AF3" w:rsidP="00554AF3">
      <w:pPr>
        <w:rPr>
          <w:rFonts w:ascii="Times New Roman" w:hAnsi="Times New Roman" w:cs="Times New Roman"/>
          <w:sz w:val="28"/>
          <w:szCs w:val="28"/>
        </w:rPr>
      </w:pPr>
      <w:r w:rsidRPr="00554AF3">
        <w:rPr>
          <w:rFonts w:ascii="Times New Roman" w:hAnsi="Times New Roman" w:cs="Times New Roman"/>
          <w:sz w:val="28"/>
          <w:szCs w:val="28"/>
        </w:rPr>
        <w:t>#define MAX_THREAD 4</w:t>
      </w:r>
    </w:p>
    <w:p w:rsidR="00554AF3" w:rsidRPr="00554AF3" w:rsidRDefault="00554AF3" w:rsidP="00554AF3">
      <w:pPr>
        <w:rPr>
          <w:rFonts w:ascii="Times New Roman" w:hAnsi="Times New Roman" w:cs="Times New Roman"/>
          <w:sz w:val="28"/>
          <w:szCs w:val="28"/>
        </w:rPr>
      </w:pPr>
      <w:proofErr w:type="spellStart"/>
      <w:proofErr w:type="gramStart"/>
      <w:r w:rsidRPr="00554AF3">
        <w:rPr>
          <w:rFonts w:ascii="Times New Roman" w:hAnsi="Times New Roman" w:cs="Times New Roman"/>
          <w:sz w:val="28"/>
          <w:szCs w:val="28"/>
        </w:rPr>
        <w:t>int</w:t>
      </w:r>
      <w:proofErr w:type="spellEnd"/>
      <w:proofErr w:type="gramEnd"/>
      <w:r w:rsidRPr="00554AF3">
        <w:rPr>
          <w:rFonts w:ascii="Times New Roman" w:hAnsi="Times New Roman" w:cs="Times New Roman"/>
          <w:sz w:val="28"/>
          <w:szCs w:val="28"/>
        </w:rPr>
        <w:t xml:space="preserve"> </w:t>
      </w:r>
      <w:proofErr w:type="spellStart"/>
      <w:r w:rsidRPr="00554AF3">
        <w:rPr>
          <w:rFonts w:ascii="Times New Roman" w:hAnsi="Times New Roman" w:cs="Times New Roman"/>
          <w:sz w:val="28"/>
          <w:szCs w:val="28"/>
        </w:rPr>
        <w:t>matA</w:t>
      </w:r>
      <w:proofErr w:type="spellEnd"/>
      <w:r w:rsidRPr="00554AF3">
        <w:rPr>
          <w:rFonts w:ascii="Times New Roman" w:hAnsi="Times New Roman" w:cs="Times New Roman"/>
          <w:sz w:val="28"/>
          <w:szCs w:val="28"/>
        </w:rPr>
        <w:t>[MAX][MAX];</w:t>
      </w:r>
    </w:p>
    <w:p w:rsidR="00554AF3" w:rsidRPr="00554AF3" w:rsidRDefault="00554AF3" w:rsidP="00554AF3">
      <w:pPr>
        <w:rPr>
          <w:rFonts w:ascii="Times New Roman" w:hAnsi="Times New Roman" w:cs="Times New Roman"/>
          <w:sz w:val="28"/>
          <w:szCs w:val="28"/>
        </w:rPr>
      </w:pPr>
      <w:proofErr w:type="spellStart"/>
      <w:proofErr w:type="gramStart"/>
      <w:r w:rsidRPr="00554AF3">
        <w:rPr>
          <w:rFonts w:ascii="Times New Roman" w:hAnsi="Times New Roman" w:cs="Times New Roman"/>
          <w:sz w:val="28"/>
          <w:szCs w:val="28"/>
        </w:rPr>
        <w:t>int</w:t>
      </w:r>
      <w:proofErr w:type="spellEnd"/>
      <w:proofErr w:type="gramEnd"/>
      <w:r w:rsidRPr="00554AF3">
        <w:rPr>
          <w:rFonts w:ascii="Times New Roman" w:hAnsi="Times New Roman" w:cs="Times New Roman"/>
          <w:sz w:val="28"/>
          <w:szCs w:val="28"/>
        </w:rPr>
        <w:t xml:space="preserve"> </w:t>
      </w:r>
      <w:proofErr w:type="spellStart"/>
      <w:r w:rsidRPr="00554AF3">
        <w:rPr>
          <w:rFonts w:ascii="Times New Roman" w:hAnsi="Times New Roman" w:cs="Times New Roman"/>
          <w:sz w:val="28"/>
          <w:szCs w:val="28"/>
        </w:rPr>
        <w:t>matB</w:t>
      </w:r>
      <w:proofErr w:type="spellEnd"/>
      <w:r w:rsidRPr="00554AF3">
        <w:rPr>
          <w:rFonts w:ascii="Times New Roman" w:hAnsi="Times New Roman" w:cs="Times New Roman"/>
          <w:sz w:val="28"/>
          <w:szCs w:val="28"/>
        </w:rPr>
        <w:t>[MAX][MAX];</w:t>
      </w:r>
    </w:p>
    <w:p w:rsidR="00554AF3" w:rsidRPr="00554AF3" w:rsidRDefault="00554AF3" w:rsidP="00554AF3">
      <w:pPr>
        <w:rPr>
          <w:rFonts w:ascii="Times New Roman" w:hAnsi="Times New Roman" w:cs="Times New Roman"/>
          <w:sz w:val="28"/>
          <w:szCs w:val="28"/>
        </w:rPr>
      </w:pPr>
      <w:proofErr w:type="spellStart"/>
      <w:proofErr w:type="gramStart"/>
      <w:r w:rsidRPr="00554AF3">
        <w:rPr>
          <w:rFonts w:ascii="Times New Roman" w:hAnsi="Times New Roman" w:cs="Times New Roman"/>
          <w:sz w:val="28"/>
          <w:szCs w:val="28"/>
        </w:rPr>
        <w:t>int</w:t>
      </w:r>
      <w:proofErr w:type="spellEnd"/>
      <w:proofErr w:type="gramEnd"/>
      <w:r w:rsidRPr="00554AF3">
        <w:rPr>
          <w:rFonts w:ascii="Times New Roman" w:hAnsi="Times New Roman" w:cs="Times New Roman"/>
          <w:sz w:val="28"/>
          <w:szCs w:val="28"/>
        </w:rPr>
        <w:t xml:space="preserve"> </w:t>
      </w:r>
      <w:proofErr w:type="spellStart"/>
      <w:r w:rsidRPr="00554AF3">
        <w:rPr>
          <w:rFonts w:ascii="Times New Roman" w:hAnsi="Times New Roman" w:cs="Times New Roman"/>
          <w:sz w:val="28"/>
          <w:szCs w:val="28"/>
        </w:rPr>
        <w:t>matC</w:t>
      </w:r>
      <w:proofErr w:type="spellEnd"/>
      <w:r w:rsidRPr="00554AF3">
        <w:rPr>
          <w:rFonts w:ascii="Times New Roman" w:hAnsi="Times New Roman" w:cs="Times New Roman"/>
          <w:sz w:val="28"/>
          <w:szCs w:val="28"/>
        </w:rPr>
        <w:t>[MAX][MAX];</w:t>
      </w:r>
    </w:p>
    <w:p w:rsidR="00554AF3" w:rsidRPr="00554AF3" w:rsidRDefault="00554AF3" w:rsidP="00554AF3">
      <w:pPr>
        <w:rPr>
          <w:rFonts w:ascii="Times New Roman" w:hAnsi="Times New Roman" w:cs="Times New Roman"/>
          <w:sz w:val="28"/>
          <w:szCs w:val="28"/>
        </w:rPr>
      </w:pPr>
      <w:proofErr w:type="spellStart"/>
      <w:proofErr w:type="gramStart"/>
      <w:r w:rsidRPr="00554AF3">
        <w:rPr>
          <w:rFonts w:ascii="Times New Roman" w:hAnsi="Times New Roman" w:cs="Times New Roman"/>
          <w:sz w:val="28"/>
          <w:szCs w:val="28"/>
        </w:rPr>
        <w:t>int</w:t>
      </w:r>
      <w:proofErr w:type="spellEnd"/>
      <w:proofErr w:type="gramEnd"/>
      <w:r w:rsidRPr="00554AF3">
        <w:rPr>
          <w:rFonts w:ascii="Times New Roman" w:hAnsi="Times New Roman" w:cs="Times New Roman"/>
          <w:sz w:val="28"/>
          <w:szCs w:val="28"/>
        </w:rPr>
        <w:t xml:space="preserve"> </w:t>
      </w:r>
      <w:proofErr w:type="spellStart"/>
      <w:r w:rsidRPr="00554AF3">
        <w:rPr>
          <w:rFonts w:ascii="Times New Roman" w:hAnsi="Times New Roman" w:cs="Times New Roman"/>
          <w:sz w:val="28"/>
          <w:szCs w:val="28"/>
        </w:rPr>
        <w:t>step_i</w:t>
      </w:r>
      <w:proofErr w:type="spellEnd"/>
      <w:r w:rsidRPr="00554AF3">
        <w:rPr>
          <w:rFonts w:ascii="Times New Roman" w:hAnsi="Times New Roman" w:cs="Times New Roman"/>
          <w:sz w:val="28"/>
          <w:szCs w:val="28"/>
        </w:rPr>
        <w:t xml:space="preserve"> = 0;</w:t>
      </w:r>
    </w:p>
    <w:p w:rsidR="00554AF3" w:rsidRPr="00554AF3" w:rsidRDefault="00554AF3" w:rsidP="00554AF3">
      <w:pPr>
        <w:rPr>
          <w:rFonts w:ascii="Times New Roman" w:hAnsi="Times New Roman" w:cs="Times New Roman"/>
          <w:sz w:val="28"/>
          <w:szCs w:val="28"/>
        </w:rPr>
      </w:pPr>
      <w:proofErr w:type="gramStart"/>
      <w:r w:rsidRPr="00554AF3">
        <w:rPr>
          <w:rFonts w:ascii="Times New Roman" w:hAnsi="Times New Roman" w:cs="Times New Roman"/>
          <w:sz w:val="28"/>
          <w:szCs w:val="28"/>
        </w:rPr>
        <w:t>void</w:t>
      </w:r>
      <w:proofErr w:type="gramEnd"/>
      <w:r w:rsidRPr="00554AF3">
        <w:rPr>
          <w:rFonts w:ascii="Times New Roman" w:hAnsi="Times New Roman" w:cs="Times New Roman"/>
          <w:sz w:val="28"/>
          <w:szCs w:val="28"/>
        </w:rPr>
        <w:t xml:space="preserve">* multi(void* </w:t>
      </w:r>
      <w:proofErr w:type="spellStart"/>
      <w:r w:rsidRPr="00554AF3">
        <w:rPr>
          <w:rFonts w:ascii="Times New Roman" w:hAnsi="Times New Roman" w:cs="Times New Roman"/>
          <w:sz w:val="28"/>
          <w:szCs w:val="28"/>
        </w:rPr>
        <w:t>arg</w:t>
      </w:r>
      <w:proofErr w:type="spellEnd"/>
      <w:r w:rsidRPr="00554AF3">
        <w:rPr>
          <w:rFonts w:ascii="Times New Roman" w:hAnsi="Times New Roman" w:cs="Times New Roman"/>
          <w:sz w:val="28"/>
          <w:szCs w:val="28"/>
        </w:rPr>
        <w:t>)</w:t>
      </w:r>
    </w:p>
    <w:p w:rsidR="00554AF3" w:rsidRPr="00554AF3" w:rsidRDefault="00554AF3" w:rsidP="00554AF3">
      <w:pPr>
        <w:rPr>
          <w:rFonts w:ascii="Times New Roman" w:hAnsi="Times New Roman" w:cs="Times New Roman"/>
          <w:sz w:val="28"/>
          <w:szCs w:val="28"/>
        </w:rPr>
      </w:pPr>
      <w:r w:rsidRPr="00554AF3">
        <w:rPr>
          <w:rFonts w:ascii="Times New Roman" w:hAnsi="Times New Roman" w:cs="Times New Roman"/>
          <w:sz w:val="28"/>
          <w:szCs w:val="28"/>
        </w:rPr>
        <w:t>{</w:t>
      </w:r>
    </w:p>
    <w:p w:rsidR="00554AF3" w:rsidRPr="00554AF3" w:rsidRDefault="00554AF3" w:rsidP="00554AF3">
      <w:pPr>
        <w:rPr>
          <w:rFonts w:ascii="Times New Roman" w:hAnsi="Times New Roman" w:cs="Times New Roman"/>
          <w:sz w:val="28"/>
          <w:szCs w:val="28"/>
        </w:rPr>
      </w:pPr>
      <w:r w:rsidRPr="00554AF3">
        <w:rPr>
          <w:rFonts w:ascii="Times New Roman" w:hAnsi="Times New Roman" w:cs="Times New Roman"/>
          <w:sz w:val="28"/>
          <w:szCs w:val="28"/>
        </w:rPr>
        <w:tab/>
      </w:r>
      <w:proofErr w:type="spellStart"/>
      <w:proofErr w:type="gramStart"/>
      <w:r w:rsidRPr="00554AF3">
        <w:rPr>
          <w:rFonts w:ascii="Times New Roman" w:hAnsi="Times New Roman" w:cs="Times New Roman"/>
          <w:sz w:val="28"/>
          <w:szCs w:val="28"/>
        </w:rPr>
        <w:t>int</w:t>
      </w:r>
      <w:proofErr w:type="spellEnd"/>
      <w:proofErr w:type="gramEnd"/>
      <w:r w:rsidRPr="00554AF3">
        <w:rPr>
          <w:rFonts w:ascii="Times New Roman" w:hAnsi="Times New Roman" w:cs="Times New Roman"/>
          <w:sz w:val="28"/>
          <w:szCs w:val="28"/>
        </w:rPr>
        <w:t xml:space="preserve"> </w:t>
      </w:r>
      <w:proofErr w:type="spellStart"/>
      <w:r w:rsidRPr="00554AF3">
        <w:rPr>
          <w:rFonts w:ascii="Times New Roman" w:hAnsi="Times New Roman" w:cs="Times New Roman"/>
          <w:sz w:val="28"/>
          <w:szCs w:val="28"/>
        </w:rPr>
        <w:t>i,j,k</w:t>
      </w:r>
      <w:proofErr w:type="spellEnd"/>
      <w:r w:rsidRPr="00554AF3">
        <w:rPr>
          <w:rFonts w:ascii="Times New Roman" w:hAnsi="Times New Roman" w:cs="Times New Roman"/>
          <w:sz w:val="28"/>
          <w:szCs w:val="28"/>
        </w:rPr>
        <w:t>;</w:t>
      </w:r>
    </w:p>
    <w:p w:rsidR="00554AF3" w:rsidRPr="00554AF3" w:rsidRDefault="00554AF3" w:rsidP="00554AF3">
      <w:pPr>
        <w:rPr>
          <w:rFonts w:ascii="Times New Roman" w:hAnsi="Times New Roman" w:cs="Times New Roman"/>
          <w:sz w:val="28"/>
          <w:szCs w:val="28"/>
        </w:rPr>
      </w:pPr>
      <w:r w:rsidRPr="00554AF3">
        <w:rPr>
          <w:rFonts w:ascii="Times New Roman" w:hAnsi="Times New Roman" w:cs="Times New Roman"/>
          <w:sz w:val="28"/>
          <w:szCs w:val="28"/>
        </w:rPr>
        <w:t xml:space="preserve">    </w:t>
      </w:r>
      <w:proofErr w:type="spellStart"/>
      <w:proofErr w:type="gramStart"/>
      <w:r w:rsidRPr="00554AF3">
        <w:rPr>
          <w:rFonts w:ascii="Times New Roman" w:hAnsi="Times New Roman" w:cs="Times New Roman"/>
          <w:sz w:val="28"/>
          <w:szCs w:val="28"/>
        </w:rPr>
        <w:t>int</w:t>
      </w:r>
      <w:proofErr w:type="spellEnd"/>
      <w:proofErr w:type="gramEnd"/>
      <w:r w:rsidRPr="00554AF3">
        <w:rPr>
          <w:rFonts w:ascii="Times New Roman" w:hAnsi="Times New Roman" w:cs="Times New Roman"/>
          <w:sz w:val="28"/>
          <w:szCs w:val="28"/>
        </w:rPr>
        <w:t xml:space="preserve"> core = </w:t>
      </w:r>
      <w:proofErr w:type="spellStart"/>
      <w:r w:rsidRPr="00554AF3">
        <w:rPr>
          <w:rFonts w:ascii="Times New Roman" w:hAnsi="Times New Roman" w:cs="Times New Roman"/>
          <w:sz w:val="28"/>
          <w:szCs w:val="28"/>
        </w:rPr>
        <w:t>step_i</w:t>
      </w:r>
      <w:proofErr w:type="spellEnd"/>
      <w:r w:rsidRPr="00554AF3">
        <w:rPr>
          <w:rFonts w:ascii="Times New Roman" w:hAnsi="Times New Roman" w:cs="Times New Roman"/>
          <w:sz w:val="28"/>
          <w:szCs w:val="28"/>
        </w:rPr>
        <w:t>++;</w:t>
      </w:r>
    </w:p>
    <w:p w:rsidR="00554AF3" w:rsidRPr="00554AF3" w:rsidRDefault="00554AF3" w:rsidP="00554AF3">
      <w:pPr>
        <w:rPr>
          <w:rFonts w:ascii="Times New Roman" w:hAnsi="Times New Roman" w:cs="Times New Roman"/>
          <w:sz w:val="28"/>
          <w:szCs w:val="28"/>
        </w:rPr>
      </w:pPr>
      <w:r w:rsidRPr="00554AF3">
        <w:rPr>
          <w:rFonts w:ascii="Times New Roman" w:hAnsi="Times New Roman" w:cs="Times New Roman"/>
          <w:sz w:val="28"/>
          <w:szCs w:val="28"/>
        </w:rPr>
        <w:t xml:space="preserve">    </w:t>
      </w:r>
      <w:proofErr w:type="gramStart"/>
      <w:r w:rsidRPr="00554AF3">
        <w:rPr>
          <w:rFonts w:ascii="Times New Roman" w:hAnsi="Times New Roman" w:cs="Times New Roman"/>
          <w:sz w:val="28"/>
          <w:szCs w:val="28"/>
        </w:rPr>
        <w:t>for</w:t>
      </w:r>
      <w:proofErr w:type="gramEnd"/>
      <w:r w:rsidRPr="00554AF3">
        <w:rPr>
          <w:rFonts w:ascii="Times New Roman" w:hAnsi="Times New Roman" w:cs="Times New Roman"/>
          <w:sz w:val="28"/>
          <w:szCs w:val="28"/>
        </w:rPr>
        <w:t xml:space="preserve"> (</w:t>
      </w:r>
      <w:proofErr w:type="spellStart"/>
      <w:r w:rsidRPr="00554AF3">
        <w:rPr>
          <w:rFonts w:ascii="Times New Roman" w:hAnsi="Times New Roman" w:cs="Times New Roman"/>
          <w:sz w:val="28"/>
          <w:szCs w:val="28"/>
        </w:rPr>
        <w:t>i</w:t>
      </w:r>
      <w:proofErr w:type="spellEnd"/>
      <w:r w:rsidRPr="00554AF3">
        <w:rPr>
          <w:rFonts w:ascii="Times New Roman" w:hAnsi="Times New Roman" w:cs="Times New Roman"/>
          <w:sz w:val="28"/>
          <w:szCs w:val="28"/>
        </w:rPr>
        <w:t xml:space="preserve"> = core * MAX / 4; </w:t>
      </w:r>
      <w:proofErr w:type="spellStart"/>
      <w:r w:rsidRPr="00554AF3">
        <w:rPr>
          <w:rFonts w:ascii="Times New Roman" w:hAnsi="Times New Roman" w:cs="Times New Roman"/>
          <w:sz w:val="28"/>
          <w:szCs w:val="28"/>
        </w:rPr>
        <w:t>i</w:t>
      </w:r>
      <w:proofErr w:type="spellEnd"/>
      <w:r w:rsidRPr="00554AF3">
        <w:rPr>
          <w:rFonts w:ascii="Times New Roman" w:hAnsi="Times New Roman" w:cs="Times New Roman"/>
          <w:sz w:val="28"/>
          <w:szCs w:val="28"/>
        </w:rPr>
        <w:t xml:space="preserve"> &lt; (core + 1) * MAX / 4; </w:t>
      </w:r>
      <w:proofErr w:type="spellStart"/>
      <w:r w:rsidRPr="00554AF3">
        <w:rPr>
          <w:rFonts w:ascii="Times New Roman" w:hAnsi="Times New Roman" w:cs="Times New Roman"/>
          <w:sz w:val="28"/>
          <w:szCs w:val="28"/>
        </w:rPr>
        <w:t>i</w:t>
      </w:r>
      <w:proofErr w:type="spellEnd"/>
      <w:r w:rsidRPr="00554AF3">
        <w:rPr>
          <w:rFonts w:ascii="Times New Roman" w:hAnsi="Times New Roman" w:cs="Times New Roman"/>
          <w:sz w:val="28"/>
          <w:szCs w:val="28"/>
        </w:rPr>
        <w:t xml:space="preserve">++) </w:t>
      </w:r>
    </w:p>
    <w:p w:rsidR="00554AF3" w:rsidRPr="00554AF3" w:rsidRDefault="00554AF3" w:rsidP="00554AF3">
      <w:pPr>
        <w:rPr>
          <w:rFonts w:ascii="Times New Roman" w:hAnsi="Times New Roman" w:cs="Times New Roman"/>
          <w:sz w:val="28"/>
          <w:szCs w:val="28"/>
        </w:rPr>
      </w:pPr>
      <w:r w:rsidRPr="00554AF3">
        <w:rPr>
          <w:rFonts w:ascii="Times New Roman" w:hAnsi="Times New Roman" w:cs="Times New Roman"/>
          <w:sz w:val="28"/>
          <w:szCs w:val="28"/>
        </w:rPr>
        <w:t xml:space="preserve">        </w:t>
      </w:r>
      <w:proofErr w:type="gramStart"/>
      <w:r w:rsidRPr="00554AF3">
        <w:rPr>
          <w:rFonts w:ascii="Times New Roman" w:hAnsi="Times New Roman" w:cs="Times New Roman"/>
          <w:sz w:val="28"/>
          <w:szCs w:val="28"/>
        </w:rPr>
        <w:t>for</w:t>
      </w:r>
      <w:proofErr w:type="gramEnd"/>
      <w:r w:rsidRPr="00554AF3">
        <w:rPr>
          <w:rFonts w:ascii="Times New Roman" w:hAnsi="Times New Roman" w:cs="Times New Roman"/>
          <w:sz w:val="28"/>
          <w:szCs w:val="28"/>
        </w:rPr>
        <w:t xml:space="preserve"> (j = 0; j &lt; MAX; j++) </w:t>
      </w:r>
    </w:p>
    <w:p w:rsidR="00554AF3" w:rsidRPr="00554AF3" w:rsidRDefault="00554AF3" w:rsidP="00554AF3">
      <w:pPr>
        <w:rPr>
          <w:rFonts w:ascii="Times New Roman" w:hAnsi="Times New Roman" w:cs="Times New Roman"/>
          <w:sz w:val="28"/>
          <w:szCs w:val="28"/>
        </w:rPr>
      </w:pPr>
      <w:r w:rsidRPr="00554AF3">
        <w:rPr>
          <w:rFonts w:ascii="Times New Roman" w:hAnsi="Times New Roman" w:cs="Times New Roman"/>
          <w:sz w:val="28"/>
          <w:szCs w:val="28"/>
        </w:rPr>
        <w:lastRenderedPageBreak/>
        <w:t xml:space="preserve">            </w:t>
      </w:r>
      <w:proofErr w:type="gramStart"/>
      <w:r w:rsidRPr="00554AF3">
        <w:rPr>
          <w:rFonts w:ascii="Times New Roman" w:hAnsi="Times New Roman" w:cs="Times New Roman"/>
          <w:sz w:val="28"/>
          <w:szCs w:val="28"/>
        </w:rPr>
        <w:t>for</w:t>
      </w:r>
      <w:proofErr w:type="gramEnd"/>
      <w:r w:rsidRPr="00554AF3">
        <w:rPr>
          <w:rFonts w:ascii="Times New Roman" w:hAnsi="Times New Roman" w:cs="Times New Roman"/>
          <w:sz w:val="28"/>
          <w:szCs w:val="28"/>
        </w:rPr>
        <w:t xml:space="preserve"> (k = 0; k &lt; MAX; k++) </w:t>
      </w:r>
    </w:p>
    <w:p w:rsidR="00554AF3" w:rsidRPr="00554AF3" w:rsidRDefault="00554AF3" w:rsidP="00554AF3">
      <w:pPr>
        <w:rPr>
          <w:rFonts w:ascii="Times New Roman" w:hAnsi="Times New Roman" w:cs="Times New Roman"/>
          <w:sz w:val="28"/>
          <w:szCs w:val="28"/>
        </w:rPr>
      </w:pPr>
      <w:r w:rsidRPr="00554AF3">
        <w:rPr>
          <w:rFonts w:ascii="Times New Roman" w:hAnsi="Times New Roman" w:cs="Times New Roman"/>
          <w:sz w:val="28"/>
          <w:szCs w:val="28"/>
        </w:rPr>
        <w:t xml:space="preserve">                </w:t>
      </w:r>
      <w:proofErr w:type="spellStart"/>
      <w:proofErr w:type="gramStart"/>
      <w:r w:rsidRPr="00554AF3">
        <w:rPr>
          <w:rFonts w:ascii="Times New Roman" w:hAnsi="Times New Roman" w:cs="Times New Roman"/>
          <w:sz w:val="28"/>
          <w:szCs w:val="28"/>
        </w:rPr>
        <w:t>matC</w:t>
      </w:r>
      <w:proofErr w:type="spellEnd"/>
      <w:r w:rsidRPr="00554AF3">
        <w:rPr>
          <w:rFonts w:ascii="Times New Roman" w:hAnsi="Times New Roman" w:cs="Times New Roman"/>
          <w:sz w:val="28"/>
          <w:szCs w:val="28"/>
        </w:rPr>
        <w:t>[</w:t>
      </w:r>
      <w:proofErr w:type="spellStart"/>
      <w:proofErr w:type="gramEnd"/>
      <w:r w:rsidRPr="00554AF3">
        <w:rPr>
          <w:rFonts w:ascii="Times New Roman" w:hAnsi="Times New Roman" w:cs="Times New Roman"/>
          <w:sz w:val="28"/>
          <w:szCs w:val="28"/>
        </w:rPr>
        <w:t>i</w:t>
      </w:r>
      <w:proofErr w:type="spellEnd"/>
      <w:r w:rsidRPr="00554AF3">
        <w:rPr>
          <w:rFonts w:ascii="Times New Roman" w:hAnsi="Times New Roman" w:cs="Times New Roman"/>
          <w:sz w:val="28"/>
          <w:szCs w:val="28"/>
        </w:rPr>
        <w:t xml:space="preserve">][j] += </w:t>
      </w:r>
      <w:proofErr w:type="spellStart"/>
      <w:r w:rsidRPr="00554AF3">
        <w:rPr>
          <w:rFonts w:ascii="Times New Roman" w:hAnsi="Times New Roman" w:cs="Times New Roman"/>
          <w:sz w:val="28"/>
          <w:szCs w:val="28"/>
        </w:rPr>
        <w:t>matA</w:t>
      </w:r>
      <w:proofErr w:type="spellEnd"/>
      <w:r w:rsidRPr="00554AF3">
        <w:rPr>
          <w:rFonts w:ascii="Times New Roman" w:hAnsi="Times New Roman" w:cs="Times New Roman"/>
          <w:sz w:val="28"/>
          <w:szCs w:val="28"/>
        </w:rPr>
        <w:t>[</w:t>
      </w:r>
      <w:proofErr w:type="spellStart"/>
      <w:r w:rsidRPr="00554AF3">
        <w:rPr>
          <w:rFonts w:ascii="Times New Roman" w:hAnsi="Times New Roman" w:cs="Times New Roman"/>
          <w:sz w:val="28"/>
          <w:szCs w:val="28"/>
        </w:rPr>
        <w:t>i</w:t>
      </w:r>
      <w:proofErr w:type="spellEnd"/>
      <w:r w:rsidRPr="00554AF3">
        <w:rPr>
          <w:rFonts w:ascii="Times New Roman" w:hAnsi="Times New Roman" w:cs="Times New Roman"/>
          <w:sz w:val="28"/>
          <w:szCs w:val="28"/>
        </w:rPr>
        <w:t xml:space="preserve">][k] * </w:t>
      </w:r>
      <w:proofErr w:type="spellStart"/>
      <w:r w:rsidRPr="00554AF3">
        <w:rPr>
          <w:rFonts w:ascii="Times New Roman" w:hAnsi="Times New Roman" w:cs="Times New Roman"/>
          <w:sz w:val="28"/>
          <w:szCs w:val="28"/>
        </w:rPr>
        <w:t>matB</w:t>
      </w:r>
      <w:proofErr w:type="spellEnd"/>
      <w:r w:rsidRPr="00554AF3">
        <w:rPr>
          <w:rFonts w:ascii="Times New Roman" w:hAnsi="Times New Roman" w:cs="Times New Roman"/>
          <w:sz w:val="28"/>
          <w:szCs w:val="28"/>
        </w:rPr>
        <w:t>[k][j];</w:t>
      </w:r>
    </w:p>
    <w:p w:rsidR="00554AF3" w:rsidRPr="00554AF3" w:rsidRDefault="00554AF3" w:rsidP="00554AF3">
      <w:pPr>
        <w:rPr>
          <w:rFonts w:ascii="Times New Roman" w:hAnsi="Times New Roman" w:cs="Times New Roman"/>
          <w:sz w:val="28"/>
          <w:szCs w:val="28"/>
        </w:rPr>
      </w:pPr>
      <w:r w:rsidRPr="00554AF3">
        <w:rPr>
          <w:rFonts w:ascii="Times New Roman" w:hAnsi="Times New Roman" w:cs="Times New Roman"/>
          <w:sz w:val="28"/>
          <w:szCs w:val="28"/>
        </w:rPr>
        <w:t>}</w:t>
      </w:r>
    </w:p>
    <w:p w:rsidR="00554AF3" w:rsidRPr="00554AF3" w:rsidRDefault="00554AF3" w:rsidP="00554AF3">
      <w:pPr>
        <w:rPr>
          <w:rFonts w:ascii="Times New Roman" w:hAnsi="Times New Roman" w:cs="Times New Roman"/>
          <w:sz w:val="28"/>
          <w:szCs w:val="28"/>
        </w:rPr>
      </w:pPr>
      <w:proofErr w:type="spellStart"/>
      <w:proofErr w:type="gramStart"/>
      <w:r w:rsidRPr="00554AF3">
        <w:rPr>
          <w:rFonts w:ascii="Times New Roman" w:hAnsi="Times New Roman" w:cs="Times New Roman"/>
          <w:sz w:val="28"/>
          <w:szCs w:val="28"/>
        </w:rPr>
        <w:t>int</w:t>
      </w:r>
      <w:proofErr w:type="spellEnd"/>
      <w:proofErr w:type="gramEnd"/>
      <w:r w:rsidRPr="00554AF3">
        <w:rPr>
          <w:rFonts w:ascii="Times New Roman" w:hAnsi="Times New Roman" w:cs="Times New Roman"/>
          <w:sz w:val="28"/>
          <w:szCs w:val="28"/>
        </w:rPr>
        <w:t xml:space="preserve"> main()</w:t>
      </w:r>
    </w:p>
    <w:p w:rsidR="00554AF3" w:rsidRPr="00554AF3" w:rsidRDefault="00554AF3" w:rsidP="00554AF3">
      <w:pPr>
        <w:rPr>
          <w:rFonts w:ascii="Times New Roman" w:hAnsi="Times New Roman" w:cs="Times New Roman"/>
          <w:sz w:val="28"/>
          <w:szCs w:val="28"/>
        </w:rPr>
      </w:pPr>
      <w:r w:rsidRPr="00554AF3">
        <w:rPr>
          <w:rFonts w:ascii="Times New Roman" w:hAnsi="Times New Roman" w:cs="Times New Roman"/>
          <w:sz w:val="28"/>
          <w:szCs w:val="28"/>
        </w:rPr>
        <w:t>{</w:t>
      </w:r>
    </w:p>
    <w:p w:rsidR="00554AF3" w:rsidRPr="00554AF3" w:rsidRDefault="00554AF3" w:rsidP="00554AF3">
      <w:pPr>
        <w:rPr>
          <w:rFonts w:ascii="Times New Roman" w:hAnsi="Times New Roman" w:cs="Times New Roman"/>
          <w:sz w:val="28"/>
          <w:szCs w:val="28"/>
        </w:rPr>
      </w:pPr>
      <w:r w:rsidRPr="00554AF3">
        <w:rPr>
          <w:rFonts w:ascii="Times New Roman" w:hAnsi="Times New Roman" w:cs="Times New Roman"/>
          <w:sz w:val="28"/>
          <w:szCs w:val="28"/>
        </w:rPr>
        <w:tab/>
      </w:r>
      <w:proofErr w:type="spellStart"/>
      <w:proofErr w:type="gramStart"/>
      <w:r w:rsidRPr="00554AF3">
        <w:rPr>
          <w:rFonts w:ascii="Times New Roman" w:hAnsi="Times New Roman" w:cs="Times New Roman"/>
          <w:sz w:val="28"/>
          <w:szCs w:val="28"/>
        </w:rPr>
        <w:t>int</w:t>
      </w:r>
      <w:proofErr w:type="spellEnd"/>
      <w:proofErr w:type="gramEnd"/>
      <w:r w:rsidRPr="00554AF3">
        <w:rPr>
          <w:rFonts w:ascii="Times New Roman" w:hAnsi="Times New Roman" w:cs="Times New Roman"/>
          <w:sz w:val="28"/>
          <w:szCs w:val="28"/>
        </w:rPr>
        <w:t xml:space="preserve"> </w:t>
      </w:r>
      <w:proofErr w:type="spellStart"/>
      <w:r w:rsidRPr="00554AF3">
        <w:rPr>
          <w:rFonts w:ascii="Times New Roman" w:hAnsi="Times New Roman" w:cs="Times New Roman"/>
          <w:sz w:val="28"/>
          <w:szCs w:val="28"/>
        </w:rPr>
        <w:t>i,j</w:t>
      </w:r>
      <w:proofErr w:type="spellEnd"/>
      <w:r w:rsidRPr="00554AF3">
        <w:rPr>
          <w:rFonts w:ascii="Times New Roman" w:hAnsi="Times New Roman" w:cs="Times New Roman"/>
          <w:sz w:val="28"/>
          <w:szCs w:val="28"/>
        </w:rPr>
        <w:t>;</w:t>
      </w:r>
    </w:p>
    <w:p w:rsidR="00554AF3" w:rsidRPr="00554AF3" w:rsidRDefault="00554AF3" w:rsidP="00554AF3">
      <w:pPr>
        <w:rPr>
          <w:rFonts w:ascii="Times New Roman" w:hAnsi="Times New Roman" w:cs="Times New Roman"/>
          <w:sz w:val="28"/>
          <w:szCs w:val="28"/>
        </w:rPr>
      </w:pPr>
      <w:r w:rsidRPr="00554AF3">
        <w:rPr>
          <w:rFonts w:ascii="Times New Roman" w:hAnsi="Times New Roman" w:cs="Times New Roman"/>
          <w:sz w:val="28"/>
          <w:szCs w:val="28"/>
        </w:rPr>
        <w:t xml:space="preserve">    </w:t>
      </w:r>
      <w:proofErr w:type="gramStart"/>
      <w:r w:rsidRPr="00554AF3">
        <w:rPr>
          <w:rFonts w:ascii="Times New Roman" w:hAnsi="Times New Roman" w:cs="Times New Roman"/>
          <w:sz w:val="28"/>
          <w:szCs w:val="28"/>
        </w:rPr>
        <w:t>for</w:t>
      </w:r>
      <w:proofErr w:type="gramEnd"/>
      <w:r w:rsidRPr="00554AF3">
        <w:rPr>
          <w:rFonts w:ascii="Times New Roman" w:hAnsi="Times New Roman" w:cs="Times New Roman"/>
          <w:sz w:val="28"/>
          <w:szCs w:val="28"/>
        </w:rPr>
        <w:t xml:space="preserve"> (</w:t>
      </w:r>
      <w:proofErr w:type="spellStart"/>
      <w:r w:rsidRPr="00554AF3">
        <w:rPr>
          <w:rFonts w:ascii="Times New Roman" w:hAnsi="Times New Roman" w:cs="Times New Roman"/>
          <w:sz w:val="28"/>
          <w:szCs w:val="28"/>
        </w:rPr>
        <w:t>i</w:t>
      </w:r>
      <w:proofErr w:type="spellEnd"/>
      <w:r w:rsidRPr="00554AF3">
        <w:rPr>
          <w:rFonts w:ascii="Times New Roman" w:hAnsi="Times New Roman" w:cs="Times New Roman"/>
          <w:sz w:val="28"/>
          <w:szCs w:val="28"/>
        </w:rPr>
        <w:t xml:space="preserve"> = 0; </w:t>
      </w:r>
      <w:proofErr w:type="spellStart"/>
      <w:r w:rsidRPr="00554AF3">
        <w:rPr>
          <w:rFonts w:ascii="Times New Roman" w:hAnsi="Times New Roman" w:cs="Times New Roman"/>
          <w:sz w:val="28"/>
          <w:szCs w:val="28"/>
        </w:rPr>
        <w:t>i</w:t>
      </w:r>
      <w:proofErr w:type="spellEnd"/>
      <w:r w:rsidRPr="00554AF3">
        <w:rPr>
          <w:rFonts w:ascii="Times New Roman" w:hAnsi="Times New Roman" w:cs="Times New Roman"/>
          <w:sz w:val="28"/>
          <w:szCs w:val="28"/>
        </w:rPr>
        <w:t xml:space="preserve"> &lt; MAX; </w:t>
      </w:r>
      <w:proofErr w:type="spellStart"/>
      <w:r w:rsidRPr="00554AF3">
        <w:rPr>
          <w:rFonts w:ascii="Times New Roman" w:hAnsi="Times New Roman" w:cs="Times New Roman"/>
          <w:sz w:val="28"/>
          <w:szCs w:val="28"/>
        </w:rPr>
        <w:t>i</w:t>
      </w:r>
      <w:proofErr w:type="spellEnd"/>
      <w:r w:rsidRPr="00554AF3">
        <w:rPr>
          <w:rFonts w:ascii="Times New Roman" w:hAnsi="Times New Roman" w:cs="Times New Roman"/>
          <w:sz w:val="28"/>
          <w:szCs w:val="28"/>
        </w:rPr>
        <w:t>++) {</w:t>
      </w:r>
    </w:p>
    <w:p w:rsidR="00554AF3" w:rsidRPr="00554AF3" w:rsidRDefault="00554AF3" w:rsidP="00554AF3">
      <w:pPr>
        <w:rPr>
          <w:rFonts w:ascii="Times New Roman" w:hAnsi="Times New Roman" w:cs="Times New Roman"/>
          <w:sz w:val="28"/>
          <w:szCs w:val="28"/>
        </w:rPr>
      </w:pPr>
      <w:r w:rsidRPr="00554AF3">
        <w:rPr>
          <w:rFonts w:ascii="Times New Roman" w:hAnsi="Times New Roman" w:cs="Times New Roman"/>
          <w:sz w:val="28"/>
          <w:szCs w:val="28"/>
        </w:rPr>
        <w:t xml:space="preserve">        </w:t>
      </w:r>
      <w:proofErr w:type="gramStart"/>
      <w:r w:rsidRPr="00554AF3">
        <w:rPr>
          <w:rFonts w:ascii="Times New Roman" w:hAnsi="Times New Roman" w:cs="Times New Roman"/>
          <w:sz w:val="28"/>
          <w:szCs w:val="28"/>
        </w:rPr>
        <w:t>for</w:t>
      </w:r>
      <w:proofErr w:type="gramEnd"/>
      <w:r w:rsidRPr="00554AF3">
        <w:rPr>
          <w:rFonts w:ascii="Times New Roman" w:hAnsi="Times New Roman" w:cs="Times New Roman"/>
          <w:sz w:val="28"/>
          <w:szCs w:val="28"/>
        </w:rPr>
        <w:t xml:space="preserve"> (j = 0; j &lt; MAX; j++) {</w:t>
      </w:r>
    </w:p>
    <w:p w:rsidR="00554AF3" w:rsidRPr="00554AF3" w:rsidRDefault="00554AF3" w:rsidP="00554AF3">
      <w:pPr>
        <w:rPr>
          <w:rFonts w:ascii="Times New Roman" w:hAnsi="Times New Roman" w:cs="Times New Roman"/>
          <w:sz w:val="28"/>
          <w:szCs w:val="28"/>
        </w:rPr>
      </w:pPr>
      <w:r w:rsidRPr="00554AF3">
        <w:rPr>
          <w:rFonts w:ascii="Times New Roman" w:hAnsi="Times New Roman" w:cs="Times New Roman"/>
          <w:sz w:val="28"/>
          <w:szCs w:val="28"/>
        </w:rPr>
        <w:t xml:space="preserve">            </w:t>
      </w:r>
      <w:proofErr w:type="spellStart"/>
      <w:proofErr w:type="gramStart"/>
      <w:r w:rsidRPr="00554AF3">
        <w:rPr>
          <w:rFonts w:ascii="Times New Roman" w:hAnsi="Times New Roman" w:cs="Times New Roman"/>
          <w:sz w:val="28"/>
          <w:szCs w:val="28"/>
        </w:rPr>
        <w:t>matA</w:t>
      </w:r>
      <w:proofErr w:type="spellEnd"/>
      <w:r w:rsidRPr="00554AF3">
        <w:rPr>
          <w:rFonts w:ascii="Times New Roman" w:hAnsi="Times New Roman" w:cs="Times New Roman"/>
          <w:sz w:val="28"/>
          <w:szCs w:val="28"/>
        </w:rPr>
        <w:t>[</w:t>
      </w:r>
      <w:proofErr w:type="spellStart"/>
      <w:proofErr w:type="gramEnd"/>
      <w:r w:rsidRPr="00554AF3">
        <w:rPr>
          <w:rFonts w:ascii="Times New Roman" w:hAnsi="Times New Roman" w:cs="Times New Roman"/>
          <w:sz w:val="28"/>
          <w:szCs w:val="28"/>
        </w:rPr>
        <w:t>i</w:t>
      </w:r>
      <w:proofErr w:type="spellEnd"/>
      <w:r w:rsidRPr="00554AF3">
        <w:rPr>
          <w:rFonts w:ascii="Times New Roman" w:hAnsi="Times New Roman" w:cs="Times New Roman"/>
          <w:sz w:val="28"/>
          <w:szCs w:val="28"/>
        </w:rPr>
        <w:t>][j] = rand() % 5;</w:t>
      </w:r>
    </w:p>
    <w:p w:rsidR="00554AF3" w:rsidRPr="00554AF3" w:rsidRDefault="00554AF3" w:rsidP="00554AF3">
      <w:pPr>
        <w:rPr>
          <w:rFonts w:ascii="Times New Roman" w:hAnsi="Times New Roman" w:cs="Times New Roman"/>
          <w:sz w:val="28"/>
          <w:szCs w:val="28"/>
        </w:rPr>
      </w:pPr>
      <w:r w:rsidRPr="00554AF3">
        <w:rPr>
          <w:rFonts w:ascii="Times New Roman" w:hAnsi="Times New Roman" w:cs="Times New Roman"/>
          <w:sz w:val="28"/>
          <w:szCs w:val="28"/>
        </w:rPr>
        <w:t xml:space="preserve">            </w:t>
      </w:r>
      <w:proofErr w:type="spellStart"/>
      <w:proofErr w:type="gramStart"/>
      <w:r w:rsidRPr="00554AF3">
        <w:rPr>
          <w:rFonts w:ascii="Times New Roman" w:hAnsi="Times New Roman" w:cs="Times New Roman"/>
          <w:sz w:val="28"/>
          <w:szCs w:val="28"/>
        </w:rPr>
        <w:t>matB</w:t>
      </w:r>
      <w:proofErr w:type="spellEnd"/>
      <w:r w:rsidRPr="00554AF3">
        <w:rPr>
          <w:rFonts w:ascii="Times New Roman" w:hAnsi="Times New Roman" w:cs="Times New Roman"/>
          <w:sz w:val="28"/>
          <w:szCs w:val="28"/>
        </w:rPr>
        <w:t>[</w:t>
      </w:r>
      <w:proofErr w:type="spellStart"/>
      <w:proofErr w:type="gramEnd"/>
      <w:r w:rsidRPr="00554AF3">
        <w:rPr>
          <w:rFonts w:ascii="Times New Roman" w:hAnsi="Times New Roman" w:cs="Times New Roman"/>
          <w:sz w:val="28"/>
          <w:szCs w:val="28"/>
        </w:rPr>
        <w:t>i</w:t>
      </w:r>
      <w:proofErr w:type="spellEnd"/>
      <w:r w:rsidRPr="00554AF3">
        <w:rPr>
          <w:rFonts w:ascii="Times New Roman" w:hAnsi="Times New Roman" w:cs="Times New Roman"/>
          <w:sz w:val="28"/>
          <w:szCs w:val="28"/>
        </w:rPr>
        <w:t>][j] = rand() % 5;</w:t>
      </w:r>
    </w:p>
    <w:p w:rsidR="00554AF3" w:rsidRPr="00554AF3" w:rsidRDefault="00554AF3" w:rsidP="00554AF3">
      <w:pPr>
        <w:rPr>
          <w:rFonts w:ascii="Times New Roman" w:hAnsi="Times New Roman" w:cs="Times New Roman"/>
          <w:sz w:val="28"/>
          <w:szCs w:val="28"/>
        </w:rPr>
      </w:pPr>
      <w:r w:rsidRPr="00554AF3">
        <w:rPr>
          <w:rFonts w:ascii="Times New Roman" w:hAnsi="Times New Roman" w:cs="Times New Roman"/>
          <w:sz w:val="28"/>
          <w:szCs w:val="28"/>
        </w:rPr>
        <w:t xml:space="preserve">        }</w:t>
      </w:r>
    </w:p>
    <w:p w:rsidR="00554AF3" w:rsidRPr="00554AF3" w:rsidRDefault="00554AF3" w:rsidP="00554AF3">
      <w:pPr>
        <w:rPr>
          <w:rFonts w:ascii="Times New Roman" w:hAnsi="Times New Roman" w:cs="Times New Roman"/>
          <w:sz w:val="28"/>
          <w:szCs w:val="28"/>
        </w:rPr>
      </w:pPr>
      <w:r w:rsidRPr="00554AF3">
        <w:rPr>
          <w:rFonts w:ascii="Times New Roman" w:hAnsi="Times New Roman" w:cs="Times New Roman"/>
          <w:sz w:val="28"/>
          <w:szCs w:val="28"/>
        </w:rPr>
        <w:t xml:space="preserve">    }</w:t>
      </w:r>
    </w:p>
    <w:p w:rsidR="00554AF3" w:rsidRPr="00554AF3" w:rsidRDefault="00554AF3" w:rsidP="00554AF3">
      <w:pPr>
        <w:rPr>
          <w:rFonts w:ascii="Times New Roman" w:hAnsi="Times New Roman" w:cs="Times New Roman"/>
          <w:sz w:val="28"/>
          <w:szCs w:val="28"/>
        </w:rPr>
      </w:pPr>
      <w:r w:rsidRPr="00554AF3">
        <w:rPr>
          <w:rFonts w:ascii="Times New Roman" w:hAnsi="Times New Roman" w:cs="Times New Roman"/>
          <w:sz w:val="28"/>
          <w:szCs w:val="28"/>
        </w:rPr>
        <w:t xml:space="preserve">    </w:t>
      </w:r>
      <w:proofErr w:type="spellStart"/>
      <w:proofErr w:type="gramStart"/>
      <w:r w:rsidRPr="00554AF3">
        <w:rPr>
          <w:rFonts w:ascii="Times New Roman" w:hAnsi="Times New Roman" w:cs="Times New Roman"/>
          <w:sz w:val="28"/>
          <w:szCs w:val="28"/>
        </w:rPr>
        <w:t>printf</w:t>
      </w:r>
      <w:proofErr w:type="spellEnd"/>
      <w:r w:rsidRPr="00554AF3">
        <w:rPr>
          <w:rFonts w:ascii="Times New Roman" w:hAnsi="Times New Roman" w:cs="Times New Roman"/>
          <w:sz w:val="28"/>
          <w:szCs w:val="28"/>
        </w:rPr>
        <w:t>(</w:t>
      </w:r>
      <w:proofErr w:type="gramEnd"/>
      <w:r w:rsidRPr="00554AF3">
        <w:rPr>
          <w:rFonts w:ascii="Times New Roman" w:hAnsi="Times New Roman" w:cs="Times New Roman"/>
          <w:sz w:val="28"/>
          <w:szCs w:val="28"/>
        </w:rPr>
        <w:t>"Matrix A\n");</w:t>
      </w:r>
    </w:p>
    <w:p w:rsidR="00554AF3" w:rsidRPr="00554AF3" w:rsidRDefault="00554AF3" w:rsidP="00554AF3">
      <w:pPr>
        <w:rPr>
          <w:rFonts w:ascii="Times New Roman" w:hAnsi="Times New Roman" w:cs="Times New Roman"/>
          <w:sz w:val="28"/>
          <w:szCs w:val="28"/>
        </w:rPr>
      </w:pPr>
      <w:r w:rsidRPr="00554AF3">
        <w:rPr>
          <w:rFonts w:ascii="Times New Roman" w:hAnsi="Times New Roman" w:cs="Times New Roman"/>
          <w:sz w:val="28"/>
          <w:szCs w:val="28"/>
        </w:rPr>
        <w:t xml:space="preserve">    </w:t>
      </w:r>
      <w:proofErr w:type="gramStart"/>
      <w:r w:rsidRPr="00554AF3">
        <w:rPr>
          <w:rFonts w:ascii="Times New Roman" w:hAnsi="Times New Roman" w:cs="Times New Roman"/>
          <w:sz w:val="28"/>
          <w:szCs w:val="28"/>
        </w:rPr>
        <w:t>for</w:t>
      </w:r>
      <w:proofErr w:type="gramEnd"/>
      <w:r w:rsidRPr="00554AF3">
        <w:rPr>
          <w:rFonts w:ascii="Times New Roman" w:hAnsi="Times New Roman" w:cs="Times New Roman"/>
          <w:sz w:val="28"/>
          <w:szCs w:val="28"/>
        </w:rPr>
        <w:t xml:space="preserve"> (</w:t>
      </w:r>
      <w:proofErr w:type="spellStart"/>
      <w:r w:rsidRPr="00554AF3">
        <w:rPr>
          <w:rFonts w:ascii="Times New Roman" w:hAnsi="Times New Roman" w:cs="Times New Roman"/>
          <w:sz w:val="28"/>
          <w:szCs w:val="28"/>
        </w:rPr>
        <w:t>i</w:t>
      </w:r>
      <w:proofErr w:type="spellEnd"/>
      <w:r w:rsidRPr="00554AF3">
        <w:rPr>
          <w:rFonts w:ascii="Times New Roman" w:hAnsi="Times New Roman" w:cs="Times New Roman"/>
          <w:sz w:val="28"/>
          <w:szCs w:val="28"/>
        </w:rPr>
        <w:t xml:space="preserve"> = 0; </w:t>
      </w:r>
      <w:proofErr w:type="spellStart"/>
      <w:r w:rsidRPr="00554AF3">
        <w:rPr>
          <w:rFonts w:ascii="Times New Roman" w:hAnsi="Times New Roman" w:cs="Times New Roman"/>
          <w:sz w:val="28"/>
          <w:szCs w:val="28"/>
        </w:rPr>
        <w:t>i</w:t>
      </w:r>
      <w:proofErr w:type="spellEnd"/>
      <w:r w:rsidRPr="00554AF3">
        <w:rPr>
          <w:rFonts w:ascii="Times New Roman" w:hAnsi="Times New Roman" w:cs="Times New Roman"/>
          <w:sz w:val="28"/>
          <w:szCs w:val="28"/>
        </w:rPr>
        <w:t xml:space="preserve"> &lt; MAX; </w:t>
      </w:r>
      <w:proofErr w:type="spellStart"/>
      <w:r w:rsidRPr="00554AF3">
        <w:rPr>
          <w:rFonts w:ascii="Times New Roman" w:hAnsi="Times New Roman" w:cs="Times New Roman"/>
          <w:sz w:val="28"/>
          <w:szCs w:val="28"/>
        </w:rPr>
        <w:t>i</w:t>
      </w:r>
      <w:proofErr w:type="spellEnd"/>
      <w:r w:rsidRPr="00554AF3">
        <w:rPr>
          <w:rFonts w:ascii="Times New Roman" w:hAnsi="Times New Roman" w:cs="Times New Roman"/>
          <w:sz w:val="28"/>
          <w:szCs w:val="28"/>
        </w:rPr>
        <w:t>++) {</w:t>
      </w:r>
    </w:p>
    <w:p w:rsidR="00554AF3" w:rsidRPr="00554AF3" w:rsidRDefault="00554AF3" w:rsidP="00554AF3">
      <w:pPr>
        <w:rPr>
          <w:rFonts w:ascii="Times New Roman" w:hAnsi="Times New Roman" w:cs="Times New Roman"/>
          <w:sz w:val="28"/>
          <w:szCs w:val="28"/>
        </w:rPr>
      </w:pPr>
      <w:r w:rsidRPr="00554AF3">
        <w:rPr>
          <w:rFonts w:ascii="Times New Roman" w:hAnsi="Times New Roman" w:cs="Times New Roman"/>
          <w:sz w:val="28"/>
          <w:szCs w:val="28"/>
        </w:rPr>
        <w:t xml:space="preserve">        </w:t>
      </w:r>
      <w:proofErr w:type="gramStart"/>
      <w:r w:rsidRPr="00554AF3">
        <w:rPr>
          <w:rFonts w:ascii="Times New Roman" w:hAnsi="Times New Roman" w:cs="Times New Roman"/>
          <w:sz w:val="28"/>
          <w:szCs w:val="28"/>
        </w:rPr>
        <w:t>for</w:t>
      </w:r>
      <w:proofErr w:type="gramEnd"/>
      <w:r w:rsidRPr="00554AF3">
        <w:rPr>
          <w:rFonts w:ascii="Times New Roman" w:hAnsi="Times New Roman" w:cs="Times New Roman"/>
          <w:sz w:val="28"/>
          <w:szCs w:val="28"/>
        </w:rPr>
        <w:t xml:space="preserve"> (j = 0; j &lt; MAX; j++) </w:t>
      </w:r>
    </w:p>
    <w:p w:rsidR="00554AF3" w:rsidRPr="00554AF3" w:rsidRDefault="00554AF3" w:rsidP="00554AF3">
      <w:pPr>
        <w:rPr>
          <w:rFonts w:ascii="Times New Roman" w:hAnsi="Times New Roman" w:cs="Times New Roman"/>
          <w:sz w:val="28"/>
          <w:szCs w:val="28"/>
        </w:rPr>
      </w:pPr>
      <w:r w:rsidRPr="00554AF3">
        <w:rPr>
          <w:rFonts w:ascii="Times New Roman" w:hAnsi="Times New Roman" w:cs="Times New Roman"/>
          <w:sz w:val="28"/>
          <w:szCs w:val="28"/>
        </w:rPr>
        <w:t xml:space="preserve">            </w:t>
      </w:r>
      <w:proofErr w:type="spellStart"/>
      <w:proofErr w:type="gramStart"/>
      <w:r w:rsidRPr="00554AF3">
        <w:rPr>
          <w:rFonts w:ascii="Times New Roman" w:hAnsi="Times New Roman" w:cs="Times New Roman"/>
          <w:sz w:val="28"/>
          <w:szCs w:val="28"/>
        </w:rPr>
        <w:t>printf</w:t>
      </w:r>
      <w:proofErr w:type="spellEnd"/>
      <w:r w:rsidRPr="00554AF3">
        <w:rPr>
          <w:rFonts w:ascii="Times New Roman" w:hAnsi="Times New Roman" w:cs="Times New Roman"/>
          <w:sz w:val="28"/>
          <w:szCs w:val="28"/>
        </w:rPr>
        <w:t>(</w:t>
      </w:r>
      <w:proofErr w:type="gramEnd"/>
      <w:r w:rsidRPr="00554AF3">
        <w:rPr>
          <w:rFonts w:ascii="Times New Roman" w:hAnsi="Times New Roman" w:cs="Times New Roman"/>
          <w:sz w:val="28"/>
          <w:szCs w:val="28"/>
        </w:rPr>
        <w:t>"%d ",</w:t>
      </w:r>
      <w:proofErr w:type="spellStart"/>
      <w:r w:rsidRPr="00554AF3">
        <w:rPr>
          <w:rFonts w:ascii="Times New Roman" w:hAnsi="Times New Roman" w:cs="Times New Roman"/>
          <w:sz w:val="28"/>
          <w:szCs w:val="28"/>
        </w:rPr>
        <w:t>matA</w:t>
      </w:r>
      <w:proofErr w:type="spellEnd"/>
      <w:r w:rsidRPr="00554AF3">
        <w:rPr>
          <w:rFonts w:ascii="Times New Roman" w:hAnsi="Times New Roman" w:cs="Times New Roman"/>
          <w:sz w:val="28"/>
          <w:szCs w:val="28"/>
        </w:rPr>
        <w:t>[</w:t>
      </w:r>
      <w:proofErr w:type="spellStart"/>
      <w:r w:rsidRPr="00554AF3">
        <w:rPr>
          <w:rFonts w:ascii="Times New Roman" w:hAnsi="Times New Roman" w:cs="Times New Roman"/>
          <w:sz w:val="28"/>
          <w:szCs w:val="28"/>
        </w:rPr>
        <w:t>i</w:t>
      </w:r>
      <w:proofErr w:type="spellEnd"/>
      <w:r w:rsidRPr="00554AF3">
        <w:rPr>
          <w:rFonts w:ascii="Times New Roman" w:hAnsi="Times New Roman" w:cs="Times New Roman"/>
          <w:sz w:val="28"/>
          <w:szCs w:val="28"/>
        </w:rPr>
        <w:t>][j]);</w:t>
      </w:r>
    </w:p>
    <w:p w:rsidR="00554AF3" w:rsidRPr="00554AF3" w:rsidRDefault="00554AF3" w:rsidP="00554AF3">
      <w:pPr>
        <w:rPr>
          <w:rFonts w:ascii="Times New Roman" w:hAnsi="Times New Roman" w:cs="Times New Roman"/>
          <w:sz w:val="28"/>
          <w:szCs w:val="28"/>
        </w:rPr>
      </w:pPr>
      <w:r w:rsidRPr="00554AF3">
        <w:rPr>
          <w:rFonts w:ascii="Times New Roman" w:hAnsi="Times New Roman" w:cs="Times New Roman"/>
          <w:sz w:val="28"/>
          <w:szCs w:val="28"/>
        </w:rPr>
        <w:t xml:space="preserve">        </w:t>
      </w:r>
      <w:proofErr w:type="spellStart"/>
      <w:proofErr w:type="gramStart"/>
      <w:r w:rsidRPr="00554AF3">
        <w:rPr>
          <w:rFonts w:ascii="Times New Roman" w:hAnsi="Times New Roman" w:cs="Times New Roman"/>
          <w:sz w:val="28"/>
          <w:szCs w:val="28"/>
        </w:rPr>
        <w:t>printf</w:t>
      </w:r>
      <w:proofErr w:type="spellEnd"/>
      <w:r w:rsidRPr="00554AF3">
        <w:rPr>
          <w:rFonts w:ascii="Times New Roman" w:hAnsi="Times New Roman" w:cs="Times New Roman"/>
          <w:sz w:val="28"/>
          <w:szCs w:val="28"/>
        </w:rPr>
        <w:t>(</w:t>
      </w:r>
      <w:proofErr w:type="gramEnd"/>
      <w:r w:rsidRPr="00554AF3">
        <w:rPr>
          <w:rFonts w:ascii="Times New Roman" w:hAnsi="Times New Roman" w:cs="Times New Roman"/>
          <w:sz w:val="28"/>
          <w:szCs w:val="28"/>
        </w:rPr>
        <w:t>"\n");</w:t>
      </w:r>
    </w:p>
    <w:p w:rsidR="00554AF3" w:rsidRPr="00554AF3" w:rsidRDefault="00554AF3" w:rsidP="00554AF3">
      <w:pPr>
        <w:rPr>
          <w:rFonts w:ascii="Times New Roman" w:hAnsi="Times New Roman" w:cs="Times New Roman"/>
          <w:sz w:val="28"/>
          <w:szCs w:val="28"/>
        </w:rPr>
      </w:pPr>
      <w:r w:rsidRPr="00554AF3">
        <w:rPr>
          <w:rFonts w:ascii="Times New Roman" w:hAnsi="Times New Roman" w:cs="Times New Roman"/>
          <w:sz w:val="28"/>
          <w:szCs w:val="28"/>
        </w:rPr>
        <w:t xml:space="preserve">    }</w:t>
      </w:r>
    </w:p>
    <w:p w:rsidR="00554AF3" w:rsidRPr="00554AF3" w:rsidRDefault="00554AF3" w:rsidP="00554AF3">
      <w:pPr>
        <w:rPr>
          <w:rFonts w:ascii="Times New Roman" w:hAnsi="Times New Roman" w:cs="Times New Roman"/>
          <w:sz w:val="28"/>
          <w:szCs w:val="28"/>
        </w:rPr>
      </w:pPr>
      <w:r w:rsidRPr="00554AF3">
        <w:rPr>
          <w:rFonts w:ascii="Times New Roman" w:hAnsi="Times New Roman" w:cs="Times New Roman"/>
          <w:sz w:val="28"/>
          <w:szCs w:val="28"/>
        </w:rPr>
        <w:t xml:space="preserve">    </w:t>
      </w:r>
      <w:proofErr w:type="spellStart"/>
      <w:proofErr w:type="gramStart"/>
      <w:r w:rsidRPr="00554AF3">
        <w:rPr>
          <w:rFonts w:ascii="Times New Roman" w:hAnsi="Times New Roman" w:cs="Times New Roman"/>
          <w:sz w:val="28"/>
          <w:szCs w:val="28"/>
        </w:rPr>
        <w:t>printf</w:t>
      </w:r>
      <w:proofErr w:type="spellEnd"/>
      <w:r w:rsidRPr="00554AF3">
        <w:rPr>
          <w:rFonts w:ascii="Times New Roman" w:hAnsi="Times New Roman" w:cs="Times New Roman"/>
          <w:sz w:val="28"/>
          <w:szCs w:val="28"/>
        </w:rPr>
        <w:t>(</w:t>
      </w:r>
      <w:proofErr w:type="gramEnd"/>
      <w:r w:rsidRPr="00554AF3">
        <w:rPr>
          <w:rFonts w:ascii="Times New Roman" w:hAnsi="Times New Roman" w:cs="Times New Roman"/>
          <w:sz w:val="28"/>
          <w:szCs w:val="28"/>
        </w:rPr>
        <w:t>"\</w:t>
      </w:r>
      <w:proofErr w:type="spellStart"/>
      <w:r w:rsidRPr="00554AF3">
        <w:rPr>
          <w:rFonts w:ascii="Times New Roman" w:hAnsi="Times New Roman" w:cs="Times New Roman"/>
          <w:sz w:val="28"/>
          <w:szCs w:val="28"/>
        </w:rPr>
        <w:t>nMatrix</w:t>
      </w:r>
      <w:proofErr w:type="spellEnd"/>
      <w:r w:rsidRPr="00554AF3">
        <w:rPr>
          <w:rFonts w:ascii="Times New Roman" w:hAnsi="Times New Roman" w:cs="Times New Roman"/>
          <w:sz w:val="28"/>
          <w:szCs w:val="28"/>
        </w:rPr>
        <w:t xml:space="preserve"> B\n");</w:t>
      </w:r>
    </w:p>
    <w:p w:rsidR="00554AF3" w:rsidRPr="00554AF3" w:rsidRDefault="00554AF3" w:rsidP="00554AF3">
      <w:pPr>
        <w:rPr>
          <w:rFonts w:ascii="Times New Roman" w:hAnsi="Times New Roman" w:cs="Times New Roman"/>
          <w:sz w:val="28"/>
          <w:szCs w:val="28"/>
        </w:rPr>
      </w:pPr>
      <w:r w:rsidRPr="00554AF3">
        <w:rPr>
          <w:rFonts w:ascii="Times New Roman" w:hAnsi="Times New Roman" w:cs="Times New Roman"/>
          <w:sz w:val="28"/>
          <w:szCs w:val="28"/>
        </w:rPr>
        <w:t xml:space="preserve">    </w:t>
      </w:r>
      <w:proofErr w:type="gramStart"/>
      <w:r w:rsidRPr="00554AF3">
        <w:rPr>
          <w:rFonts w:ascii="Times New Roman" w:hAnsi="Times New Roman" w:cs="Times New Roman"/>
          <w:sz w:val="28"/>
          <w:szCs w:val="28"/>
        </w:rPr>
        <w:t>for</w:t>
      </w:r>
      <w:proofErr w:type="gramEnd"/>
      <w:r w:rsidRPr="00554AF3">
        <w:rPr>
          <w:rFonts w:ascii="Times New Roman" w:hAnsi="Times New Roman" w:cs="Times New Roman"/>
          <w:sz w:val="28"/>
          <w:szCs w:val="28"/>
        </w:rPr>
        <w:t xml:space="preserve"> (</w:t>
      </w:r>
      <w:proofErr w:type="spellStart"/>
      <w:r w:rsidRPr="00554AF3">
        <w:rPr>
          <w:rFonts w:ascii="Times New Roman" w:hAnsi="Times New Roman" w:cs="Times New Roman"/>
          <w:sz w:val="28"/>
          <w:szCs w:val="28"/>
        </w:rPr>
        <w:t>i</w:t>
      </w:r>
      <w:proofErr w:type="spellEnd"/>
      <w:r w:rsidRPr="00554AF3">
        <w:rPr>
          <w:rFonts w:ascii="Times New Roman" w:hAnsi="Times New Roman" w:cs="Times New Roman"/>
          <w:sz w:val="28"/>
          <w:szCs w:val="28"/>
        </w:rPr>
        <w:t xml:space="preserve"> = 0; </w:t>
      </w:r>
      <w:proofErr w:type="spellStart"/>
      <w:r w:rsidRPr="00554AF3">
        <w:rPr>
          <w:rFonts w:ascii="Times New Roman" w:hAnsi="Times New Roman" w:cs="Times New Roman"/>
          <w:sz w:val="28"/>
          <w:szCs w:val="28"/>
        </w:rPr>
        <w:t>i</w:t>
      </w:r>
      <w:proofErr w:type="spellEnd"/>
      <w:r w:rsidRPr="00554AF3">
        <w:rPr>
          <w:rFonts w:ascii="Times New Roman" w:hAnsi="Times New Roman" w:cs="Times New Roman"/>
          <w:sz w:val="28"/>
          <w:szCs w:val="28"/>
        </w:rPr>
        <w:t xml:space="preserve"> &lt; MAX; </w:t>
      </w:r>
      <w:proofErr w:type="spellStart"/>
      <w:r w:rsidRPr="00554AF3">
        <w:rPr>
          <w:rFonts w:ascii="Times New Roman" w:hAnsi="Times New Roman" w:cs="Times New Roman"/>
          <w:sz w:val="28"/>
          <w:szCs w:val="28"/>
        </w:rPr>
        <w:t>i</w:t>
      </w:r>
      <w:proofErr w:type="spellEnd"/>
      <w:r w:rsidRPr="00554AF3">
        <w:rPr>
          <w:rFonts w:ascii="Times New Roman" w:hAnsi="Times New Roman" w:cs="Times New Roman"/>
          <w:sz w:val="28"/>
          <w:szCs w:val="28"/>
        </w:rPr>
        <w:t>++) {</w:t>
      </w:r>
    </w:p>
    <w:p w:rsidR="00554AF3" w:rsidRPr="00554AF3" w:rsidRDefault="00554AF3" w:rsidP="00554AF3">
      <w:pPr>
        <w:rPr>
          <w:rFonts w:ascii="Times New Roman" w:hAnsi="Times New Roman" w:cs="Times New Roman"/>
          <w:sz w:val="28"/>
          <w:szCs w:val="28"/>
        </w:rPr>
      </w:pPr>
      <w:r w:rsidRPr="00554AF3">
        <w:rPr>
          <w:rFonts w:ascii="Times New Roman" w:hAnsi="Times New Roman" w:cs="Times New Roman"/>
          <w:sz w:val="28"/>
          <w:szCs w:val="28"/>
        </w:rPr>
        <w:t xml:space="preserve">        </w:t>
      </w:r>
      <w:proofErr w:type="gramStart"/>
      <w:r w:rsidRPr="00554AF3">
        <w:rPr>
          <w:rFonts w:ascii="Times New Roman" w:hAnsi="Times New Roman" w:cs="Times New Roman"/>
          <w:sz w:val="28"/>
          <w:szCs w:val="28"/>
        </w:rPr>
        <w:t>for</w:t>
      </w:r>
      <w:proofErr w:type="gramEnd"/>
      <w:r w:rsidRPr="00554AF3">
        <w:rPr>
          <w:rFonts w:ascii="Times New Roman" w:hAnsi="Times New Roman" w:cs="Times New Roman"/>
          <w:sz w:val="28"/>
          <w:szCs w:val="28"/>
        </w:rPr>
        <w:t xml:space="preserve"> (j = 0; j &lt; MAX; j++) </w:t>
      </w:r>
    </w:p>
    <w:p w:rsidR="00554AF3" w:rsidRPr="00554AF3" w:rsidRDefault="00554AF3" w:rsidP="00554AF3">
      <w:pPr>
        <w:rPr>
          <w:rFonts w:ascii="Times New Roman" w:hAnsi="Times New Roman" w:cs="Times New Roman"/>
          <w:sz w:val="28"/>
          <w:szCs w:val="28"/>
        </w:rPr>
      </w:pPr>
      <w:r w:rsidRPr="00554AF3">
        <w:rPr>
          <w:rFonts w:ascii="Times New Roman" w:hAnsi="Times New Roman" w:cs="Times New Roman"/>
          <w:sz w:val="28"/>
          <w:szCs w:val="28"/>
        </w:rPr>
        <w:t xml:space="preserve">            </w:t>
      </w:r>
      <w:proofErr w:type="spellStart"/>
      <w:proofErr w:type="gramStart"/>
      <w:r w:rsidRPr="00554AF3">
        <w:rPr>
          <w:rFonts w:ascii="Times New Roman" w:hAnsi="Times New Roman" w:cs="Times New Roman"/>
          <w:sz w:val="28"/>
          <w:szCs w:val="28"/>
        </w:rPr>
        <w:t>printf</w:t>
      </w:r>
      <w:proofErr w:type="spellEnd"/>
      <w:r w:rsidRPr="00554AF3">
        <w:rPr>
          <w:rFonts w:ascii="Times New Roman" w:hAnsi="Times New Roman" w:cs="Times New Roman"/>
          <w:sz w:val="28"/>
          <w:szCs w:val="28"/>
        </w:rPr>
        <w:t>(</w:t>
      </w:r>
      <w:proofErr w:type="gramEnd"/>
      <w:r w:rsidRPr="00554AF3">
        <w:rPr>
          <w:rFonts w:ascii="Times New Roman" w:hAnsi="Times New Roman" w:cs="Times New Roman"/>
          <w:sz w:val="28"/>
          <w:szCs w:val="28"/>
        </w:rPr>
        <w:t>"%d ",</w:t>
      </w:r>
      <w:proofErr w:type="spellStart"/>
      <w:r w:rsidRPr="00554AF3">
        <w:rPr>
          <w:rFonts w:ascii="Times New Roman" w:hAnsi="Times New Roman" w:cs="Times New Roman"/>
          <w:sz w:val="28"/>
          <w:szCs w:val="28"/>
        </w:rPr>
        <w:t>matB</w:t>
      </w:r>
      <w:proofErr w:type="spellEnd"/>
      <w:r w:rsidRPr="00554AF3">
        <w:rPr>
          <w:rFonts w:ascii="Times New Roman" w:hAnsi="Times New Roman" w:cs="Times New Roman"/>
          <w:sz w:val="28"/>
          <w:szCs w:val="28"/>
        </w:rPr>
        <w:t>[</w:t>
      </w:r>
      <w:proofErr w:type="spellStart"/>
      <w:r w:rsidRPr="00554AF3">
        <w:rPr>
          <w:rFonts w:ascii="Times New Roman" w:hAnsi="Times New Roman" w:cs="Times New Roman"/>
          <w:sz w:val="28"/>
          <w:szCs w:val="28"/>
        </w:rPr>
        <w:t>i</w:t>
      </w:r>
      <w:proofErr w:type="spellEnd"/>
      <w:r w:rsidRPr="00554AF3">
        <w:rPr>
          <w:rFonts w:ascii="Times New Roman" w:hAnsi="Times New Roman" w:cs="Times New Roman"/>
          <w:sz w:val="28"/>
          <w:szCs w:val="28"/>
        </w:rPr>
        <w:t xml:space="preserve">][j]);       </w:t>
      </w:r>
    </w:p>
    <w:p w:rsidR="00554AF3" w:rsidRPr="00554AF3" w:rsidRDefault="00554AF3" w:rsidP="00554AF3">
      <w:pPr>
        <w:rPr>
          <w:rFonts w:ascii="Times New Roman" w:hAnsi="Times New Roman" w:cs="Times New Roman"/>
          <w:sz w:val="28"/>
          <w:szCs w:val="28"/>
        </w:rPr>
      </w:pPr>
      <w:r w:rsidRPr="00554AF3">
        <w:rPr>
          <w:rFonts w:ascii="Times New Roman" w:hAnsi="Times New Roman" w:cs="Times New Roman"/>
          <w:sz w:val="28"/>
          <w:szCs w:val="28"/>
        </w:rPr>
        <w:t xml:space="preserve">        </w:t>
      </w:r>
      <w:proofErr w:type="spellStart"/>
      <w:proofErr w:type="gramStart"/>
      <w:r w:rsidRPr="00554AF3">
        <w:rPr>
          <w:rFonts w:ascii="Times New Roman" w:hAnsi="Times New Roman" w:cs="Times New Roman"/>
          <w:sz w:val="28"/>
          <w:szCs w:val="28"/>
        </w:rPr>
        <w:t>printf</w:t>
      </w:r>
      <w:proofErr w:type="spellEnd"/>
      <w:r w:rsidRPr="00554AF3">
        <w:rPr>
          <w:rFonts w:ascii="Times New Roman" w:hAnsi="Times New Roman" w:cs="Times New Roman"/>
          <w:sz w:val="28"/>
          <w:szCs w:val="28"/>
        </w:rPr>
        <w:t>(</w:t>
      </w:r>
      <w:proofErr w:type="gramEnd"/>
      <w:r w:rsidRPr="00554AF3">
        <w:rPr>
          <w:rFonts w:ascii="Times New Roman" w:hAnsi="Times New Roman" w:cs="Times New Roman"/>
          <w:sz w:val="28"/>
          <w:szCs w:val="28"/>
        </w:rPr>
        <w:t>"\n");</w:t>
      </w:r>
    </w:p>
    <w:p w:rsidR="00554AF3" w:rsidRPr="00554AF3" w:rsidRDefault="00554AF3" w:rsidP="00554AF3">
      <w:pPr>
        <w:rPr>
          <w:rFonts w:ascii="Times New Roman" w:hAnsi="Times New Roman" w:cs="Times New Roman"/>
          <w:sz w:val="28"/>
          <w:szCs w:val="28"/>
        </w:rPr>
      </w:pPr>
      <w:r w:rsidRPr="00554AF3">
        <w:rPr>
          <w:rFonts w:ascii="Times New Roman" w:hAnsi="Times New Roman" w:cs="Times New Roman"/>
          <w:sz w:val="28"/>
          <w:szCs w:val="28"/>
        </w:rPr>
        <w:lastRenderedPageBreak/>
        <w:t xml:space="preserve">    }</w:t>
      </w:r>
    </w:p>
    <w:p w:rsidR="00554AF3" w:rsidRPr="00554AF3" w:rsidRDefault="00554AF3" w:rsidP="00554AF3">
      <w:pPr>
        <w:rPr>
          <w:rFonts w:ascii="Times New Roman" w:hAnsi="Times New Roman" w:cs="Times New Roman"/>
          <w:sz w:val="28"/>
          <w:szCs w:val="28"/>
        </w:rPr>
      </w:pPr>
      <w:r w:rsidRPr="00554AF3">
        <w:rPr>
          <w:rFonts w:ascii="Times New Roman" w:hAnsi="Times New Roman" w:cs="Times New Roman"/>
          <w:sz w:val="28"/>
          <w:szCs w:val="28"/>
        </w:rPr>
        <w:t xml:space="preserve">    </w:t>
      </w:r>
      <w:proofErr w:type="spellStart"/>
      <w:proofErr w:type="gramStart"/>
      <w:r w:rsidRPr="00554AF3">
        <w:rPr>
          <w:rFonts w:ascii="Times New Roman" w:hAnsi="Times New Roman" w:cs="Times New Roman"/>
          <w:sz w:val="28"/>
          <w:szCs w:val="28"/>
        </w:rPr>
        <w:t>pthread_t</w:t>
      </w:r>
      <w:proofErr w:type="spellEnd"/>
      <w:proofErr w:type="gramEnd"/>
      <w:r w:rsidRPr="00554AF3">
        <w:rPr>
          <w:rFonts w:ascii="Times New Roman" w:hAnsi="Times New Roman" w:cs="Times New Roman"/>
          <w:sz w:val="28"/>
          <w:szCs w:val="28"/>
        </w:rPr>
        <w:t xml:space="preserve"> threads[MAX_THREAD];</w:t>
      </w:r>
    </w:p>
    <w:p w:rsidR="00554AF3" w:rsidRPr="00554AF3" w:rsidRDefault="00554AF3" w:rsidP="00554AF3">
      <w:pPr>
        <w:rPr>
          <w:rFonts w:ascii="Times New Roman" w:hAnsi="Times New Roman" w:cs="Times New Roman"/>
          <w:sz w:val="28"/>
          <w:szCs w:val="28"/>
        </w:rPr>
      </w:pPr>
      <w:r w:rsidRPr="00554AF3">
        <w:rPr>
          <w:rFonts w:ascii="Times New Roman" w:hAnsi="Times New Roman" w:cs="Times New Roman"/>
          <w:sz w:val="28"/>
          <w:szCs w:val="28"/>
        </w:rPr>
        <w:t xml:space="preserve">    </w:t>
      </w:r>
      <w:proofErr w:type="gramStart"/>
      <w:r w:rsidRPr="00554AF3">
        <w:rPr>
          <w:rFonts w:ascii="Times New Roman" w:hAnsi="Times New Roman" w:cs="Times New Roman"/>
          <w:sz w:val="28"/>
          <w:szCs w:val="28"/>
        </w:rPr>
        <w:t>for</w:t>
      </w:r>
      <w:proofErr w:type="gramEnd"/>
      <w:r w:rsidRPr="00554AF3">
        <w:rPr>
          <w:rFonts w:ascii="Times New Roman" w:hAnsi="Times New Roman" w:cs="Times New Roman"/>
          <w:sz w:val="28"/>
          <w:szCs w:val="28"/>
        </w:rPr>
        <w:t xml:space="preserve"> (</w:t>
      </w:r>
      <w:proofErr w:type="spellStart"/>
      <w:r w:rsidRPr="00554AF3">
        <w:rPr>
          <w:rFonts w:ascii="Times New Roman" w:hAnsi="Times New Roman" w:cs="Times New Roman"/>
          <w:sz w:val="28"/>
          <w:szCs w:val="28"/>
        </w:rPr>
        <w:t>i</w:t>
      </w:r>
      <w:proofErr w:type="spellEnd"/>
      <w:r w:rsidRPr="00554AF3">
        <w:rPr>
          <w:rFonts w:ascii="Times New Roman" w:hAnsi="Times New Roman" w:cs="Times New Roman"/>
          <w:sz w:val="28"/>
          <w:szCs w:val="28"/>
        </w:rPr>
        <w:t xml:space="preserve"> = 0; </w:t>
      </w:r>
      <w:proofErr w:type="spellStart"/>
      <w:r w:rsidRPr="00554AF3">
        <w:rPr>
          <w:rFonts w:ascii="Times New Roman" w:hAnsi="Times New Roman" w:cs="Times New Roman"/>
          <w:sz w:val="28"/>
          <w:szCs w:val="28"/>
        </w:rPr>
        <w:t>i</w:t>
      </w:r>
      <w:proofErr w:type="spellEnd"/>
      <w:r w:rsidRPr="00554AF3">
        <w:rPr>
          <w:rFonts w:ascii="Times New Roman" w:hAnsi="Times New Roman" w:cs="Times New Roman"/>
          <w:sz w:val="28"/>
          <w:szCs w:val="28"/>
        </w:rPr>
        <w:t xml:space="preserve"> &lt; MAX_THREAD; </w:t>
      </w:r>
      <w:proofErr w:type="spellStart"/>
      <w:r w:rsidRPr="00554AF3">
        <w:rPr>
          <w:rFonts w:ascii="Times New Roman" w:hAnsi="Times New Roman" w:cs="Times New Roman"/>
          <w:sz w:val="28"/>
          <w:szCs w:val="28"/>
        </w:rPr>
        <w:t>i</w:t>
      </w:r>
      <w:proofErr w:type="spellEnd"/>
      <w:r w:rsidRPr="00554AF3">
        <w:rPr>
          <w:rFonts w:ascii="Times New Roman" w:hAnsi="Times New Roman" w:cs="Times New Roman"/>
          <w:sz w:val="28"/>
          <w:szCs w:val="28"/>
        </w:rPr>
        <w:t>++)</w:t>
      </w:r>
    </w:p>
    <w:p w:rsidR="00554AF3" w:rsidRPr="00554AF3" w:rsidRDefault="00554AF3" w:rsidP="00554AF3">
      <w:pPr>
        <w:rPr>
          <w:rFonts w:ascii="Times New Roman" w:hAnsi="Times New Roman" w:cs="Times New Roman"/>
          <w:sz w:val="28"/>
          <w:szCs w:val="28"/>
        </w:rPr>
      </w:pPr>
      <w:r w:rsidRPr="00554AF3">
        <w:rPr>
          <w:rFonts w:ascii="Times New Roman" w:hAnsi="Times New Roman" w:cs="Times New Roman"/>
          <w:sz w:val="28"/>
          <w:szCs w:val="28"/>
        </w:rPr>
        <w:tab/>
        <w:t>{</w:t>
      </w:r>
    </w:p>
    <w:p w:rsidR="00554AF3" w:rsidRPr="00554AF3" w:rsidRDefault="00554AF3" w:rsidP="00554AF3">
      <w:pPr>
        <w:rPr>
          <w:rFonts w:ascii="Times New Roman" w:hAnsi="Times New Roman" w:cs="Times New Roman"/>
          <w:sz w:val="28"/>
          <w:szCs w:val="28"/>
        </w:rPr>
      </w:pPr>
      <w:r w:rsidRPr="00554AF3">
        <w:rPr>
          <w:rFonts w:ascii="Times New Roman" w:hAnsi="Times New Roman" w:cs="Times New Roman"/>
          <w:sz w:val="28"/>
          <w:szCs w:val="28"/>
        </w:rPr>
        <w:t xml:space="preserve">        </w:t>
      </w:r>
      <w:proofErr w:type="spellStart"/>
      <w:proofErr w:type="gramStart"/>
      <w:r w:rsidRPr="00554AF3">
        <w:rPr>
          <w:rFonts w:ascii="Times New Roman" w:hAnsi="Times New Roman" w:cs="Times New Roman"/>
          <w:sz w:val="28"/>
          <w:szCs w:val="28"/>
        </w:rPr>
        <w:t>int</w:t>
      </w:r>
      <w:proofErr w:type="spellEnd"/>
      <w:proofErr w:type="gramEnd"/>
      <w:r w:rsidRPr="00554AF3">
        <w:rPr>
          <w:rFonts w:ascii="Times New Roman" w:hAnsi="Times New Roman" w:cs="Times New Roman"/>
          <w:sz w:val="28"/>
          <w:szCs w:val="28"/>
        </w:rPr>
        <w:t>* p;</w:t>
      </w:r>
    </w:p>
    <w:p w:rsidR="00554AF3" w:rsidRPr="00554AF3" w:rsidRDefault="00554AF3" w:rsidP="00554AF3">
      <w:pPr>
        <w:rPr>
          <w:rFonts w:ascii="Times New Roman" w:hAnsi="Times New Roman" w:cs="Times New Roman"/>
          <w:sz w:val="28"/>
          <w:szCs w:val="28"/>
        </w:rPr>
      </w:pPr>
      <w:r w:rsidRPr="00554AF3">
        <w:rPr>
          <w:rFonts w:ascii="Times New Roman" w:hAnsi="Times New Roman" w:cs="Times New Roman"/>
          <w:sz w:val="28"/>
          <w:szCs w:val="28"/>
        </w:rPr>
        <w:t xml:space="preserve">        </w:t>
      </w:r>
      <w:proofErr w:type="spellStart"/>
      <w:r w:rsidRPr="00554AF3">
        <w:rPr>
          <w:rFonts w:ascii="Times New Roman" w:hAnsi="Times New Roman" w:cs="Times New Roman"/>
          <w:sz w:val="28"/>
          <w:szCs w:val="28"/>
        </w:rPr>
        <w:t>pthread_</w:t>
      </w:r>
      <w:proofErr w:type="gramStart"/>
      <w:r w:rsidRPr="00554AF3">
        <w:rPr>
          <w:rFonts w:ascii="Times New Roman" w:hAnsi="Times New Roman" w:cs="Times New Roman"/>
          <w:sz w:val="28"/>
          <w:szCs w:val="28"/>
        </w:rPr>
        <w:t>create</w:t>
      </w:r>
      <w:proofErr w:type="spellEnd"/>
      <w:r w:rsidRPr="00554AF3">
        <w:rPr>
          <w:rFonts w:ascii="Times New Roman" w:hAnsi="Times New Roman" w:cs="Times New Roman"/>
          <w:sz w:val="28"/>
          <w:szCs w:val="28"/>
        </w:rPr>
        <w:t>(</w:t>
      </w:r>
      <w:proofErr w:type="gramEnd"/>
      <w:r w:rsidRPr="00554AF3">
        <w:rPr>
          <w:rFonts w:ascii="Times New Roman" w:hAnsi="Times New Roman" w:cs="Times New Roman"/>
          <w:sz w:val="28"/>
          <w:szCs w:val="28"/>
        </w:rPr>
        <w:t>&amp;threads[</w:t>
      </w:r>
      <w:proofErr w:type="spellStart"/>
      <w:r w:rsidRPr="00554AF3">
        <w:rPr>
          <w:rFonts w:ascii="Times New Roman" w:hAnsi="Times New Roman" w:cs="Times New Roman"/>
          <w:sz w:val="28"/>
          <w:szCs w:val="28"/>
        </w:rPr>
        <w:t>i</w:t>
      </w:r>
      <w:proofErr w:type="spellEnd"/>
      <w:r w:rsidRPr="00554AF3">
        <w:rPr>
          <w:rFonts w:ascii="Times New Roman" w:hAnsi="Times New Roman" w:cs="Times New Roman"/>
          <w:sz w:val="28"/>
          <w:szCs w:val="28"/>
        </w:rPr>
        <w:t>], NULL, multi, (void*)(p));</w:t>
      </w:r>
    </w:p>
    <w:p w:rsidR="00554AF3" w:rsidRPr="00554AF3" w:rsidRDefault="00554AF3" w:rsidP="00554AF3">
      <w:pPr>
        <w:rPr>
          <w:rFonts w:ascii="Times New Roman" w:hAnsi="Times New Roman" w:cs="Times New Roman"/>
          <w:sz w:val="28"/>
          <w:szCs w:val="28"/>
        </w:rPr>
      </w:pPr>
      <w:r w:rsidRPr="00554AF3">
        <w:rPr>
          <w:rFonts w:ascii="Times New Roman" w:hAnsi="Times New Roman" w:cs="Times New Roman"/>
          <w:sz w:val="28"/>
          <w:szCs w:val="28"/>
        </w:rPr>
        <w:t xml:space="preserve">    }</w:t>
      </w:r>
    </w:p>
    <w:p w:rsidR="00554AF3" w:rsidRPr="00554AF3" w:rsidRDefault="00554AF3" w:rsidP="00554AF3">
      <w:pPr>
        <w:rPr>
          <w:rFonts w:ascii="Times New Roman" w:hAnsi="Times New Roman" w:cs="Times New Roman"/>
          <w:sz w:val="28"/>
          <w:szCs w:val="28"/>
        </w:rPr>
      </w:pPr>
      <w:r w:rsidRPr="00554AF3">
        <w:rPr>
          <w:rFonts w:ascii="Times New Roman" w:hAnsi="Times New Roman" w:cs="Times New Roman"/>
          <w:sz w:val="28"/>
          <w:szCs w:val="28"/>
        </w:rPr>
        <w:t xml:space="preserve">    </w:t>
      </w:r>
      <w:proofErr w:type="gramStart"/>
      <w:r w:rsidRPr="00554AF3">
        <w:rPr>
          <w:rFonts w:ascii="Times New Roman" w:hAnsi="Times New Roman" w:cs="Times New Roman"/>
          <w:sz w:val="28"/>
          <w:szCs w:val="28"/>
        </w:rPr>
        <w:t>for</w:t>
      </w:r>
      <w:proofErr w:type="gramEnd"/>
      <w:r w:rsidRPr="00554AF3">
        <w:rPr>
          <w:rFonts w:ascii="Times New Roman" w:hAnsi="Times New Roman" w:cs="Times New Roman"/>
          <w:sz w:val="28"/>
          <w:szCs w:val="28"/>
        </w:rPr>
        <w:t xml:space="preserve"> (</w:t>
      </w:r>
      <w:proofErr w:type="spellStart"/>
      <w:r w:rsidRPr="00554AF3">
        <w:rPr>
          <w:rFonts w:ascii="Times New Roman" w:hAnsi="Times New Roman" w:cs="Times New Roman"/>
          <w:sz w:val="28"/>
          <w:szCs w:val="28"/>
        </w:rPr>
        <w:t>i</w:t>
      </w:r>
      <w:proofErr w:type="spellEnd"/>
      <w:r w:rsidRPr="00554AF3">
        <w:rPr>
          <w:rFonts w:ascii="Times New Roman" w:hAnsi="Times New Roman" w:cs="Times New Roman"/>
          <w:sz w:val="28"/>
          <w:szCs w:val="28"/>
        </w:rPr>
        <w:t xml:space="preserve"> = 0; </w:t>
      </w:r>
      <w:proofErr w:type="spellStart"/>
      <w:r w:rsidRPr="00554AF3">
        <w:rPr>
          <w:rFonts w:ascii="Times New Roman" w:hAnsi="Times New Roman" w:cs="Times New Roman"/>
          <w:sz w:val="28"/>
          <w:szCs w:val="28"/>
        </w:rPr>
        <w:t>i</w:t>
      </w:r>
      <w:proofErr w:type="spellEnd"/>
      <w:r w:rsidRPr="00554AF3">
        <w:rPr>
          <w:rFonts w:ascii="Times New Roman" w:hAnsi="Times New Roman" w:cs="Times New Roman"/>
          <w:sz w:val="28"/>
          <w:szCs w:val="28"/>
        </w:rPr>
        <w:t xml:space="preserve"> &lt; MAX_THREAD; </w:t>
      </w:r>
      <w:proofErr w:type="spellStart"/>
      <w:r w:rsidRPr="00554AF3">
        <w:rPr>
          <w:rFonts w:ascii="Times New Roman" w:hAnsi="Times New Roman" w:cs="Times New Roman"/>
          <w:sz w:val="28"/>
          <w:szCs w:val="28"/>
        </w:rPr>
        <w:t>i</w:t>
      </w:r>
      <w:proofErr w:type="spellEnd"/>
      <w:r w:rsidRPr="00554AF3">
        <w:rPr>
          <w:rFonts w:ascii="Times New Roman" w:hAnsi="Times New Roman" w:cs="Times New Roman"/>
          <w:sz w:val="28"/>
          <w:szCs w:val="28"/>
        </w:rPr>
        <w:t xml:space="preserve">++) </w:t>
      </w:r>
    </w:p>
    <w:p w:rsidR="00554AF3" w:rsidRPr="00554AF3" w:rsidRDefault="00554AF3" w:rsidP="00554AF3">
      <w:pPr>
        <w:rPr>
          <w:rFonts w:ascii="Times New Roman" w:hAnsi="Times New Roman" w:cs="Times New Roman"/>
          <w:sz w:val="28"/>
          <w:szCs w:val="28"/>
        </w:rPr>
      </w:pPr>
      <w:r w:rsidRPr="00554AF3">
        <w:rPr>
          <w:rFonts w:ascii="Times New Roman" w:hAnsi="Times New Roman" w:cs="Times New Roman"/>
          <w:sz w:val="28"/>
          <w:szCs w:val="28"/>
        </w:rPr>
        <w:t xml:space="preserve">        </w:t>
      </w:r>
      <w:proofErr w:type="spellStart"/>
      <w:r w:rsidRPr="00554AF3">
        <w:rPr>
          <w:rFonts w:ascii="Times New Roman" w:hAnsi="Times New Roman" w:cs="Times New Roman"/>
          <w:sz w:val="28"/>
          <w:szCs w:val="28"/>
        </w:rPr>
        <w:t>pthread_</w:t>
      </w:r>
      <w:proofErr w:type="gramStart"/>
      <w:r w:rsidRPr="00554AF3">
        <w:rPr>
          <w:rFonts w:ascii="Times New Roman" w:hAnsi="Times New Roman" w:cs="Times New Roman"/>
          <w:sz w:val="28"/>
          <w:szCs w:val="28"/>
        </w:rPr>
        <w:t>join</w:t>
      </w:r>
      <w:proofErr w:type="spellEnd"/>
      <w:r w:rsidRPr="00554AF3">
        <w:rPr>
          <w:rFonts w:ascii="Times New Roman" w:hAnsi="Times New Roman" w:cs="Times New Roman"/>
          <w:sz w:val="28"/>
          <w:szCs w:val="28"/>
        </w:rPr>
        <w:t>(</w:t>
      </w:r>
      <w:proofErr w:type="gramEnd"/>
      <w:r w:rsidRPr="00554AF3">
        <w:rPr>
          <w:rFonts w:ascii="Times New Roman" w:hAnsi="Times New Roman" w:cs="Times New Roman"/>
          <w:sz w:val="28"/>
          <w:szCs w:val="28"/>
        </w:rPr>
        <w:t>threads[</w:t>
      </w:r>
      <w:proofErr w:type="spellStart"/>
      <w:r w:rsidRPr="00554AF3">
        <w:rPr>
          <w:rFonts w:ascii="Times New Roman" w:hAnsi="Times New Roman" w:cs="Times New Roman"/>
          <w:sz w:val="28"/>
          <w:szCs w:val="28"/>
        </w:rPr>
        <w:t>i</w:t>
      </w:r>
      <w:proofErr w:type="spellEnd"/>
      <w:r w:rsidRPr="00554AF3">
        <w:rPr>
          <w:rFonts w:ascii="Times New Roman" w:hAnsi="Times New Roman" w:cs="Times New Roman"/>
          <w:sz w:val="28"/>
          <w:szCs w:val="28"/>
        </w:rPr>
        <w:t xml:space="preserve">], NULL);    </w:t>
      </w:r>
    </w:p>
    <w:p w:rsidR="00554AF3" w:rsidRPr="00554AF3" w:rsidRDefault="00554AF3" w:rsidP="00554AF3">
      <w:pPr>
        <w:rPr>
          <w:rFonts w:ascii="Times New Roman" w:hAnsi="Times New Roman" w:cs="Times New Roman"/>
          <w:sz w:val="28"/>
          <w:szCs w:val="28"/>
        </w:rPr>
      </w:pPr>
      <w:r w:rsidRPr="00554AF3">
        <w:rPr>
          <w:rFonts w:ascii="Times New Roman" w:hAnsi="Times New Roman" w:cs="Times New Roman"/>
          <w:sz w:val="28"/>
          <w:szCs w:val="28"/>
        </w:rPr>
        <w:t xml:space="preserve">    </w:t>
      </w:r>
      <w:proofErr w:type="spellStart"/>
      <w:proofErr w:type="gramStart"/>
      <w:r w:rsidRPr="00554AF3">
        <w:rPr>
          <w:rFonts w:ascii="Times New Roman" w:hAnsi="Times New Roman" w:cs="Times New Roman"/>
          <w:sz w:val="28"/>
          <w:szCs w:val="28"/>
        </w:rPr>
        <w:t>printf</w:t>
      </w:r>
      <w:proofErr w:type="spellEnd"/>
      <w:r w:rsidRPr="00554AF3">
        <w:rPr>
          <w:rFonts w:ascii="Times New Roman" w:hAnsi="Times New Roman" w:cs="Times New Roman"/>
          <w:sz w:val="28"/>
          <w:szCs w:val="28"/>
        </w:rPr>
        <w:t>(</w:t>
      </w:r>
      <w:proofErr w:type="gramEnd"/>
      <w:r w:rsidRPr="00554AF3">
        <w:rPr>
          <w:rFonts w:ascii="Times New Roman" w:hAnsi="Times New Roman" w:cs="Times New Roman"/>
          <w:sz w:val="28"/>
          <w:szCs w:val="28"/>
        </w:rPr>
        <w:t>"\</w:t>
      </w:r>
      <w:proofErr w:type="spellStart"/>
      <w:r w:rsidRPr="00554AF3">
        <w:rPr>
          <w:rFonts w:ascii="Times New Roman" w:hAnsi="Times New Roman" w:cs="Times New Roman"/>
          <w:sz w:val="28"/>
          <w:szCs w:val="28"/>
        </w:rPr>
        <w:t>nMultiplication</w:t>
      </w:r>
      <w:proofErr w:type="spellEnd"/>
      <w:r w:rsidRPr="00554AF3">
        <w:rPr>
          <w:rFonts w:ascii="Times New Roman" w:hAnsi="Times New Roman" w:cs="Times New Roman"/>
          <w:sz w:val="28"/>
          <w:szCs w:val="28"/>
        </w:rPr>
        <w:t xml:space="preserve"> of A and B\n");</w:t>
      </w:r>
    </w:p>
    <w:p w:rsidR="00554AF3" w:rsidRPr="00554AF3" w:rsidRDefault="00554AF3" w:rsidP="00554AF3">
      <w:pPr>
        <w:rPr>
          <w:rFonts w:ascii="Times New Roman" w:hAnsi="Times New Roman" w:cs="Times New Roman"/>
          <w:sz w:val="28"/>
          <w:szCs w:val="28"/>
        </w:rPr>
      </w:pPr>
      <w:r w:rsidRPr="00554AF3">
        <w:rPr>
          <w:rFonts w:ascii="Times New Roman" w:hAnsi="Times New Roman" w:cs="Times New Roman"/>
          <w:sz w:val="28"/>
          <w:szCs w:val="28"/>
        </w:rPr>
        <w:t xml:space="preserve">    </w:t>
      </w:r>
      <w:proofErr w:type="gramStart"/>
      <w:r w:rsidRPr="00554AF3">
        <w:rPr>
          <w:rFonts w:ascii="Times New Roman" w:hAnsi="Times New Roman" w:cs="Times New Roman"/>
          <w:sz w:val="28"/>
          <w:szCs w:val="28"/>
        </w:rPr>
        <w:t>for</w:t>
      </w:r>
      <w:proofErr w:type="gramEnd"/>
      <w:r w:rsidRPr="00554AF3">
        <w:rPr>
          <w:rFonts w:ascii="Times New Roman" w:hAnsi="Times New Roman" w:cs="Times New Roman"/>
          <w:sz w:val="28"/>
          <w:szCs w:val="28"/>
        </w:rPr>
        <w:t xml:space="preserve"> (</w:t>
      </w:r>
      <w:proofErr w:type="spellStart"/>
      <w:r w:rsidRPr="00554AF3">
        <w:rPr>
          <w:rFonts w:ascii="Times New Roman" w:hAnsi="Times New Roman" w:cs="Times New Roman"/>
          <w:sz w:val="28"/>
          <w:szCs w:val="28"/>
        </w:rPr>
        <w:t>i</w:t>
      </w:r>
      <w:proofErr w:type="spellEnd"/>
      <w:r w:rsidRPr="00554AF3">
        <w:rPr>
          <w:rFonts w:ascii="Times New Roman" w:hAnsi="Times New Roman" w:cs="Times New Roman"/>
          <w:sz w:val="28"/>
          <w:szCs w:val="28"/>
        </w:rPr>
        <w:t xml:space="preserve"> = 0; </w:t>
      </w:r>
      <w:proofErr w:type="spellStart"/>
      <w:r w:rsidRPr="00554AF3">
        <w:rPr>
          <w:rFonts w:ascii="Times New Roman" w:hAnsi="Times New Roman" w:cs="Times New Roman"/>
          <w:sz w:val="28"/>
          <w:szCs w:val="28"/>
        </w:rPr>
        <w:t>i</w:t>
      </w:r>
      <w:proofErr w:type="spellEnd"/>
      <w:r w:rsidRPr="00554AF3">
        <w:rPr>
          <w:rFonts w:ascii="Times New Roman" w:hAnsi="Times New Roman" w:cs="Times New Roman"/>
          <w:sz w:val="28"/>
          <w:szCs w:val="28"/>
        </w:rPr>
        <w:t xml:space="preserve"> &lt; MAX; </w:t>
      </w:r>
      <w:proofErr w:type="spellStart"/>
      <w:r w:rsidRPr="00554AF3">
        <w:rPr>
          <w:rFonts w:ascii="Times New Roman" w:hAnsi="Times New Roman" w:cs="Times New Roman"/>
          <w:sz w:val="28"/>
          <w:szCs w:val="28"/>
        </w:rPr>
        <w:t>i</w:t>
      </w:r>
      <w:proofErr w:type="spellEnd"/>
      <w:r w:rsidRPr="00554AF3">
        <w:rPr>
          <w:rFonts w:ascii="Times New Roman" w:hAnsi="Times New Roman" w:cs="Times New Roman"/>
          <w:sz w:val="28"/>
          <w:szCs w:val="28"/>
        </w:rPr>
        <w:t xml:space="preserve">++) </w:t>
      </w:r>
    </w:p>
    <w:p w:rsidR="00554AF3" w:rsidRPr="00554AF3" w:rsidRDefault="00554AF3" w:rsidP="00554AF3">
      <w:pPr>
        <w:rPr>
          <w:rFonts w:ascii="Times New Roman" w:hAnsi="Times New Roman" w:cs="Times New Roman"/>
          <w:sz w:val="28"/>
          <w:szCs w:val="28"/>
        </w:rPr>
      </w:pPr>
      <w:r w:rsidRPr="00554AF3">
        <w:rPr>
          <w:rFonts w:ascii="Times New Roman" w:hAnsi="Times New Roman" w:cs="Times New Roman"/>
          <w:sz w:val="28"/>
          <w:szCs w:val="28"/>
        </w:rPr>
        <w:tab/>
        <w:t>{</w:t>
      </w:r>
    </w:p>
    <w:p w:rsidR="00554AF3" w:rsidRPr="00554AF3" w:rsidRDefault="00554AF3" w:rsidP="00554AF3">
      <w:pPr>
        <w:rPr>
          <w:rFonts w:ascii="Times New Roman" w:hAnsi="Times New Roman" w:cs="Times New Roman"/>
          <w:sz w:val="28"/>
          <w:szCs w:val="28"/>
        </w:rPr>
      </w:pPr>
      <w:r w:rsidRPr="00554AF3">
        <w:rPr>
          <w:rFonts w:ascii="Times New Roman" w:hAnsi="Times New Roman" w:cs="Times New Roman"/>
          <w:sz w:val="28"/>
          <w:szCs w:val="28"/>
        </w:rPr>
        <w:t xml:space="preserve">        </w:t>
      </w:r>
      <w:proofErr w:type="gramStart"/>
      <w:r w:rsidRPr="00554AF3">
        <w:rPr>
          <w:rFonts w:ascii="Times New Roman" w:hAnsi="Times New Roman" w:cs="Times New Roman"/>
          <w:sz w:val="28"/>
          <w:szCs w:val="28"/>
        </w:rPr>
        <w:t>for</w:t>
      </w:r>
      <w:proofErr w:type="gramEnd"/>
      <w:r w:rsidRPr="00554AF3">
        <w:rPr>
          <w:rFonts w:ascii="Times New Roman" w:hAnsi="Times New Roman" w:cs="Times New Roman"/>
          <w:sz w:val="28"/>
          <w:szCs w:val="28"/>
        </w:rPr>
        <w:t xml:space="preserve"> (j = 0; j &lt; MAX; j++) </w:t>
      </w:r>
    </w:p>
    <w:p w:rsidR="00554AF3" w:rsidRPr="00554AF3" w:rsidRDefault="00554AF3" w:rsidP="00554AF3">
      <w:pPr>
        <w:rPr>
          <w:rFonts w:ascii="Times New Roman" w:hAnsi="Times New Roman" w:cs="Times New Roman"/>
          <w:sz w:val="28"/>
          <w:szCs w:val="28"/>
        </w:rPr>
      </w:pPr>
      <w:r w:rsidRPr="00554AF3">
        <w:rPr>
          <w:rFonts w:ascii="Times New Roman" w:hAnsi="Times New Roman" w:cs="Times New Roman"/>
          <w:sz w:val="28"/>
          <w:szCs w:val="28"/>
        </w:rPr>
        <w:t xml:space="preserve">            </w:t>
      </w:r>
      <w:proofErr w:type="spellStart"/>
      <w:proofErr w:type="gramStart"/>
      <w:r w:rsidRPr="00554AF3">
        <w:rPr>
          <w:rFonts w:ascii="Times New Roman" w:hAnsi="Times New Roman" w:cs="Times New Roman"/>
          <w:sz w:val="28"/>
          <w:szCs w:val="28"/>
        </w:rPr>
        <w:t>printf</w:t>
      </w:r>
      <w:proofErr w:type="spellEnd"/>
      <w:r w:rsidRPr="00554AF3">
        <w:rPr>
          <w:rFonts w:ascii="Times New Roman" w:hAnsi="Times New Roman" w:cs="Times New Roman"/>
          <w:sz w:val="28"/>
          <w:szCs w:val="28"/>
        </w:rPr>
        <w:t>(</w:t>
      </w:r>
      <w:proofErr w:type="gramEnd"/>
      <w:r w:rsidRPr="00554AF3">
        <w:rPr>
          <w:rFonts w:ascii="Times New Roman" w:hAnsi="Times New Roman" w:cs="Times New Roman"/>
          <w:sz w:val="28"/>
          <w:szCs w:val="28"/>
        </w:rPr>
        <w:t>"%d ",</w:t>
      </w:r>
      <w:proofErr w:type="spellStart"/>
      <w:r w:rsidRPr="00554AF3">
        <w:rPr>
          <w:rFonts w:ascii="Times New Roman" w:hAnsi="Times New Roman" w:cs="Times New Roman"/>
          <w:sz w:val="28"/>
          <w:szCs w:val="28"/>
        </w:rPr>
        <w:t>matC</w:t>
      </w:r>
      <w:proofErr w:type="spellEnd"/>
      <w:r w:rsidRPr="00554AF3">
        <w:rPr>
          <w:rFonts w:ascii="Times New Roman" w:hAnsi="Times New Roman" w:cs="Times New Roman"/>
          <w:sz w:val="28"/>
          <w:szCs w:val="28"/>
        </w:rPr>
        <w:t>[</w:t>
      </w:r>
      <w:proofErr w:type="spellStart"/>
      <w:r w:rsidRPr="00554AF3">
        <w:rPr>
          <w:rFonts w:ascii="Times New Roman" w:hAnsi="Times New Roman" w:cs="Times New Roman"/>
          <w:sz w:val="28"/>
          <w:szCs w:val="28"/>
        </w:rPr>
        <w:t>i</w:t>
      </w:r>
      <w:proofErr w:type="spellEnd"/>
      <w:r w:rsidRPr="00554AF3">
        <w:rPr>
          <w:rFonts w:ascii="Times New Roman" w:hAnsi="Times New Roman" w:cs="Times New Roman"/>
          <w:sz w:val="28"/>
          <w:szCs w:val="28"/>
        </w:rPr>
        <w:t xml:space="preserve">][j]);       </w:t>
      </w:r>
    </w:p>
    <w:p w:rsidR="00554AF3" w:rsidRPr="00554AF3" w:rsidRDefault="00554AF3" w:rsidP="00554AF3">
      <w:pPr>
        <w:rPr>
          <w:rFonts w:ascii="Times New Roman" w:hAnsi="Times New Roman" w:cs="Times New Roman"/>
          <w:sz w:val="28"/>
          <w:szCs w:val="28"/>
        </w:rPr>
      </w:pPr>
      <w:r w:rsidRPr="00554AF3">
        <w:rPr>
          <w:rFonts w:ascii="Times New Roman" w:hAnsi="Times New Roman" w:cs="Times New Roman"/>
          <w:sz w:val="28"/>
          <w:szCs w:val="28"/>
        </w:rPr>
        <w:t xml:space="preserve">        </w:t>
      </w:r>
      <w:proofErr w:type="spellStart"/>
      <w:proofErr w:type="gramStart"/>
      <w:r w:rsidRPr="00554AF3">
        <w:rPr>
          <w:rFonts w:ascii="Times New Roman" w:hAnsi="Times New Roman" w:cs="Times New Roman"/>
          <w:sz w:val="28"/>
          <w:szCs w:val="28"/>
        </w:rPr>
        <w:t>printf</w:t>
      </w:r>
      <w:proofErr w:type="spellEnd"/>
      <w:r w:rsidRPr="00554AF3">
        <w:rPr>
          <w:rFonts w:ascii="Times New Roman" w:hAnsi="Times New Roman" w:cs="Times New Roman"/>
          <w:sz w:val="28"/>
          <w:szCs w:val="28"/>
        </w:rPr>
        <w:t>(</w:t>
      </w:r>
      <w:proofErr w:type="gramEnd"/>
      <w:r w:rsidRPr="00554AF3">
        <w:rPr>
          <w:rFonts w:ascii="Times New Roman" w:hAnsi="Times New Roman" w:cs="Times New Roman"/>
          <w:sz w:val="28"/>
          <w:szCs w:val="28"/>
        </w:rPr>
        <w:t>"\n");</w:t>
      </w:r>
    </w:p>
    <w:p w:rsidR="00554AF3" w:rsidRPr="00554AF3" w:rsidRDefault="00554AF3" w:rsidP="00554AF3">
      <w:pPr>
        <w:rPr>
          <w:rFonts w:ascii="Times New Roman" w:hAnsi="Times New Roman" w:cs="Times New Roman"/>
          <w:sz w:val="28"/>
          <w:szCs w:val="28"/>
        </w:rPr>
      </w:pPr>
      <w:r w:rsidRPr="00554AF3">
        <w:rPr>
          <w:rFonts w:ascii="Times New Roman" w:hAnsi="Times New Roman" w:cs="Times New Roman"/>
          <w:sz w:val="28"/>
          <w:szCs w:val="28"/>
        </w:rPr>
        <w:t xml:space="preserve">    }</w:t>
      </w:r>
    </w:p>
    <w:p w:rsidR="00554AF3" w:rsidRPr="00554AF3" w:rsidRDefault="00554AF3" w:rsidP="00554AF3">
      <w:pPr>
        <w:rPr>
          <w:rFonts w:ascii="Times New Roman" w:hAnsi="Times New Roman" w:cs="Times New Roman"/>
          <w:sz w:val="28"/>
          <w:szCs w:val="28"/>
        </w:rPr>
      </w:pPr>
      <w:r w:rsidRPr="00554AF3">
        <w:rPr>
          <w:rFonts w:ascii="Times New Roman" w:hAnsi="Times New Roman" w:cs="Times New Roman"/>
          <w:sz w:val="28"/>
          <w:szCs w:val="28"/>
        </w:rPr>
        <w:t xml:space="preserve">    </w:t>
      </w:r>
      <w:proofErr w:type="gramStart"/>
      <w:r w:rsidRPr="00554AF3">
        <w:rPr>
          <w:rFonts w:ascii="Times New Roman" w:hAnsi="Times New Roman" w:cs="Times New Roman"/>
          <w:sz w:val="28"/>
          <w:szCs w:val="28"/>
        </w:rPr>
        <w:t>return</w:t>
      </w:r>
      <w:proofErr w:type="gramEnd"/>
      <w:r w:rsidRPr="00554AF3">
        <w:rPr>
          <w:rFonts w:ascii="Times New Roman" w:hAnsi="Times New Roman" w:cs="Times New Roman"/>
          <w:sz w:val="28"/>
          <w:szCs w:val="28"/>
        </w:rPr>
        <w:t xml:space="preserve"> 0;</w:t>
      </w:r>
    </w:p>
    <w:p w:rsidR="00554AF3" w:rsidRDefault="00554AF3" w:rsidP="00554AF3">
      <w:pPr>
        <w:rPr>
          <w:rFonts w:ascii="Times New Roman" w:hAnsi="Times New Roman" w:cs="Times New Roman"/>
          <w:sz w:val="28"/>
          <w:szCs w:val="28"/>
        </w:rPr>
      </w:pPr>
      <w:r w:rsidRPr="00554AF3">
        <w:rPr>
          <w:rFonts w:ascii="Times New Roman" w:hAnsi="Times New Roman" w:cs="Times New Roman"/>
          <w:sz w:val="28"/>
          <w:szCs w:val="28"/>
        </w:rPr>
        <w:t>}</w:t>
      </w:r>
    </w:p>
    <w:p w:rsidR="00554AF3" w:rsidRPr="00554AF3" w:rsidRDefault="00554AF3" w:rsidP="00BC4C9C">
      <w:pPr>
        <w:rPr>
          <w:rFonts w:ascii="Times New Roman" w:hAnsi="Times New Roman" w:cs="Times New Roman"/>
          <w:sz w:val="28"/>
          <w:szCs w:val="28"/>
        </w:rPr>
      </w:pPr>
    </w:p>
    <w:p w:rsidR="00554AF3" w:rsidRDefault="00554AF3" w:rsidP="00BC4C9C">
      <w:pPr>
        <w:rPr>
          <w:rFonts w:ascii="Times New Roman" w:hAnsi="Times New Roman" w:cs="Times New Roman"/>
          <w:b/>
          <w:sz w:val="28"/>
          <w:szCs w:val="28"/>
          <w:u w:val="single"/>
        </w:rPr>
      </w:pPr>
      <w:r>
        <w:rPr>
          <w:rFonts w:ascii="Times New Roman" w:hAnsi="Times New Roman" w:cs="Times New Roman"/>
          <w:b/>
          <w:sz w:val="28"/>
          <w:szCs w:val="28"/>
          <w:u w:val="single"/>
        </w:rPr>
        <w:t>OUTPUT:</w:t>
      </w:r>
    </w:p>
    <w:p w:rsidR="00554AF3" w:rsidRPr="00554AF3" w:rsidRDefault="00554AF3" w:rsidP="00BC4C9C">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683000"/>
            <wp:effectExtent l="19050" t="0" r="0" b="0"/>
            <wp:docPr id="1" name="Picture 0" descr="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PNG"/>
                    <pic:cNvPicPr/>
                  </pic:nvPicPr>
                  <pic:blipFill>
                    <a:blip r:embed="rId28"/>
                    <a:stretch>
                      <a:fillRect/>
                    </a:stretch>
                  </pic:blipFill>
                  <pic:spPr>
                    <a:xfrm>
                      <a:off x="0" y="0"/>
                      <a:ext cx="5943600" cy="3683000"/>
                    </a:xfrm>
                    <a:prstGeom prst="rect">
                      <a:avLst/>
                    </a:prstGeom>
                  </pic:spPr>
                </pic:pic>
              </a:graphicData>
            </a:graphic>
          </wp:inline>
        </w:drawing>
      </w:r>
    </w:p>
    <w:p w:rsidR="00BC4C9C" w:rsidRPr="00BC4C9C" w:rsidRDefault="00BC4C9C" w:rsidP="00BC4C9C">
      <w:pPr>
        <w:rPr>
          <w:rFonts w:ascii="Times New Roman" w:hAnsi="Times New Roman" w:cs="Times New Roman"/>
          <w:b/>
          <w:sz w:val="28"/>
          <w:szCs w:val="28"/>
        </w:rPr>
      </w:pPr>
    </w:p>
    <w:p w:rsidR="00BC4C9C" w:rsidRDefault="00BC4C9C" w:rsidP="00BC4C9C">
      <w:pPr>
        <w:rPr>
          <w:rFonts w:ascii="Times New Roman" w:hAnsi="Times New Roman" w:cs="Times New Roman"/>
          <w:b/>
          <w:sz w:val="28"/>
          <w:szCs w:val="28"/>
        </w:rPr>
      </w:pPr>
      <w:r w:rsidRPr="00BC4C9C">
        <w:rPr>
          <w:rFonts w:ascii="Times New Roman" w:hAnsi="Times New Roman" w:cs="Times New Roman"/>
          <w:b/>
          <w:sz w:val="28"/>
          <w:szCs w:val="28"/>
        </w:rPr>
        <w:t xml:space="preserve">Q.3 Write a C program in which a filename is passed as a command line argument. In case a wrong name or no file name is passed is passed using CLA it should print an error message using </w:t>
      </w:r>
      <w:proofErr w:type="spellStart"/>
      <w:proofErr w:type="gramStart"/>
      <w:r w:rsidRPr="00BC4C9C">
        <w:rPr>
          <w:rFonts w:ascii="Times New Roman" w:hAnsi="Times New Roman" w:cs="Times New Roman"/>
          <w:b/>
          <w:sz w:val="28"/>
          <w:szCs w:val="28"/>
        </w:rPr>
        <w:t>perror</w:t>
      </w:r>
      <w:proofErr w:type="spellEnd"/>
      <w:r w:rsidRPr="00BC4C9C">
        <w:rPr>
          <w:rFonts w:ascii="Times New Roman" w:hAnsi="Times New Roman" w:cs="Times New Roman"/>
          <w:b/>
          <w:sz w:val="28"/>
          <w:szCs w:val="28"/>
        </w:rPr>
        <w:t>(</w:t>
      </w:r>
      <w:proofErr w:type="gramEnd"/>
      <w:r w:rsidRPr="00BC4C9C">
        <w:rPr>
          <w:rFonts w:ascii="Times New Roman" w:hAnsi="Times New Roman" w:cs="Times New Roman"/>
          <w:b/>
          <w:sz w:val="28"/>
          <w:szCs w:val="28"/>
        </w:rPr>
        <w:t>).</w:t>
      </w:r>
    </w:p>
    <w:p w:rsidR="00554AF3" w:rsidRDefault="00554AF3" w:rsidP="00BC4C9C">
      <w:pPr>
        <w:rPr>
          <w:rFonts w:ascii="Times New Roman" w:hAnsi="Times New Roman" w:cs="Times New Roman"/>
          <w:b/>
          <w:sz w:val="28"/>
          <w:szCs w:val="28"/>
          <w:u w:val="single"/>
        </w:rPr>
      </w:pPr>
      <w:r>
        <w:rPr>
          <w:rFonts w:ascii="Times New Roman" w:hAnsi="Times New Roman" w:cs="Times New Roman"/>
          <w:b/>
          <w:sz w:val="28"/>
          <w:szCs w:val="28"/>
          <w:u w:val="single"/>
        </w:rPr>
        <w:t>CODE:</w:t>
      </w:r>
    </w:p>
    <w:p w:rsidR="003302C3" w:rsidRPr="003302C3" w:rsidRDefault="003302C3" w:rsidP="003302C3">
      <w:pPr>
        <w:rPr>
          <w:rFonts w:ascii="Times New Roman" w:hAnsi="Times New Roman" w:cs="Times New Roman"/>
          <w:sz w:val="28"/>
          <w:szCs w:val="28"/>
        </w:rPr>
      </w:pPr>
      <w:r w:rsidRPr="003302C3">
        <w:rPr>
          <w:rFonts w:ascii="Times New Roman" w:hAnsi="Times New Roman" w:cs="Times New Roman"/>
          <w:sz w:val="28"/>
          <w:szCs w:val="28"/>
        </w:rPr>
        <w:t>#include &lt;</w:t>
      </w:r>
      <w:proofErr w:type="spellStart"/>
      <w:r w:rsidRPr="003302C3">
        <w:rPr>
          <w:rFonts w:ascii="Times New Roman" w:hAnsi="Times New Roman" w:cs="Times New Roman"/>
          <w:sz w:val="28"/>
          <w:szCs w:val="28"/>
        </w:rPr>
        <w:t>stdio.h</w:t>
      </w:r>
      <w:proofErr w:type="spellEnd"/>
      <w:r w:rsidRPr="003302C3">
        <w:rPr>
          <w:rFonts w:ascii="Times New Roman" w:hAnsi="Times New Roman" w:cs="Times New Roman"/>
          <w:sz w:val="28"/>
          <w:szCs w:val="28"/>
        </w:rPr>
        <w:t>&gt;</w:t>
      </w:r>
    </w:p>
    <w:p w:rsidR="003302C3" w:rsidRPr="003302C3" w:rsidRDefault="003302C3" w:rsidP="003302C3">
      <w:pPr>
        <w:rPr>
          <w:rFonts w:ascii="Times New Roman" w:hAnsi="Times New Roman" w:cs="Times New Roman"/>
          <w:sz w:val="28"/>
          <w:szCs w:val="28"/>
        </w:rPr>
      </w:pPr>
      <w:r w:rsidRPr="003302C3">
        <w:rPr>
          <w:rFonts w:ascii="Times New Roman" w:hAnsi="Times New Roman" w:cs="Times New Roman"/>
          <w:sz w:val="28"/>
          <w:szCs w:val="28"/>
        </w:rPr>
        <w:t>#include &lt;</w:t>
      </w:r>
      <w:proofErr w:type="spellStart"/>
      <w:r w:rsidRPr="003302C3">
        <w:rPr>
          <w:rFonts w:ascii="Times New Roman" w:hAnsi="Times New Roman" w:cs="Times New Roman"/>
          <w:sz w:val="28"/>
          <w:szCs w:val="28"/>
        </w:rPr>
        <w:t>error.h</w:t>
      </w:r>
      <w:proofErr w:type="spellEnd"/>
      <w:r w:rsidRPr="003302C3">
        <w:rPr>
          <w:rFonts w:ascii="Times New Roman" w:hAnsi="Times New Roman" w:cs="Times New Roman"/>
          <w:sz w:val="28"/>
          <w:szCs w:val="28"/>
        </w:rPr>
        <w:t>&gt;</w:t>
      </w:r>
    </w:p>
    <w:p w:rsidR="003302C3" w:rsidRPr="003302C3" w:rsidRDefault="003302C3" w:rsidP="003302C3">
      <w:pPr>
        <w:rPr>
          <w:rFonts w:ascii="Times New Roman" w:hAnsi="Times New Roman" w:cs="Times New Roman"/>
          <w:sz w:val="28"/>
          <w:szCs w:val="28"/>
        </w:rPr>
      </w:pPr>
      <w:r w:rsidRPr="003302C3">
        <w:rPr>
          <w:rFonts w:ascii="Times New Roman" w:hAnsi="Times New Roman" w:cs="Times New Roman"/>
          <w:sz w:val="28"/>
          <w:szCs w:val="28"/>
        </w:rPr>
        <w:t>#include &lt;</w:t>
      </w:r>
      <w:proofErr w:type="spellStart"/>
      <w:r w:rsidRPr="003302C3">
        <w:rPr>
          <w:rFonts w:ascii="Times New Roman" w:hAnsi="Times New Roman" w:cs="Times New Roman"/>
          <w:sz w:val="28"/>
          <w:szCs w:val="28"/>
        </w:rPr>
        <w:t>stdlib.h</w:t>
      </w:r>
      <w:proofErr w:type="spellEnd"/>
      <w:r w:rsidRPr="003302C3">
        <w:rPr>
          <w:rFonts w:ascii="Times New Roman" w:hAnsi="Times New Roman" w:cs="Times New Roman"/>
          <w:sz w:val="28"/>
          <w:szCs w:val="28"/>
        </w:rPr>
        <w:t>&gt;</w:t>
      </w:r>
    </w:p>
    <w:p w:rsidR="003302C3" w:rsidRPr="003302C3" w:rsidRDefault="003302C3" w:rsidP="003302C3">
      <w:pPr>
        <w:rPr>
          <w:rFonts w:ascii="Times New Roman" w:hAnsi="Times New Roman" w:cs="Times New Roman"/>
          <w:sz w:val="28"/>
          <w:szCs w:val="28"/>
        </w:rPr>
      </w:pPr>
      <w:proofErr w:type="spellStart"/>
      <w:proofErr w:type="gramStart"/>
      <w:r w:rsidRPr="003302C3">
        <w:rPr>
          <w:rFonts w:ascii="Times New Roman" w:hAnsi="Times New Roman" w:cs="Times New Roman"/>
          <w:sz w:val="28"/>
          <w:szCs w:val="28"/>
        </w:rPr>
        <w:t>int</w:t>
      </w:r>
      <w:proofErr w:type="spellEnd"/>
      <w:proofErr w:type="gramEnd"/>
      <w:r w:rsidRPr="003302C3">
        <w:rPr>
          <w:rFonts w:ascii="Times New Roman" w:hAnsi="Times New Roman" w:cs="Times New Roman"/>
          <w:sz w:val="28"/>
          <w:szCs w:val="28"/>
        </w:rPr>
        <w:t xml:space="preserve"> main(</w:t>
      </w:r>
      <w:proofErr w:type="spellStart"/>
      <w:r w:rsidRPr="003302C3">
        <w:rPr>
          <w:rFonts w:ascii="Times New Roman" w:hAnsi="Times New Roman" w:cs="Times New Roman"/>
          <w:sz w:val="28"/>
          <w:szCs w:val="28"/>
        </w:rPr>
        <w:t>int</w:t>
      </w:r>
      <w:proofErr w:type="spellEnd"/>
      <w:r w:rsidRPr="003302C3">
        <w:rPr>
          <w:rFonts w:ascii="Times New Roman" w:hAnsi="Times New Roman" w:cs="Times New Roman"/>
          <w:sz w:val="28"/>
          <w:szCs w:val="28"/>
        </w:rPr>
        <w:t xml:space="preserve"> </w:t>
      </w:r>
      <w:proofErr w:type="spellStart"/>
      <w:r w:rsidRPr="003302C3">
        <w:rPr>
          <w:rFonts w:ascii="Times New Roman" w:hAnsi="Times New Roman" w:cs="Times New Roman"/>
          <w:sz w:val="28"/>
          <w:szCs w:val="28"/>
        </w:rPr>
        <w:t>argc</w:t>
      </w:r>
      <w:proofErr w:type="spellEnd"/>
      <w:r w:rsidRPr="003302C3">
        <w:rPr>
          <w:rFonts w:ascii="Times New Roman" w:hAnsi="Times New Roman" w:cs="Times New Roman"/>
          <w:sz w:val="28"/>
          <w:szCs w:val="28"/>
        </w:rPr>
        <w:t>, char *</w:t>
      </w:r>
      <w:proofErr w:type="spellStart"/>
      <w:r w:rsidRPr="003302C3">
        <w:rPr>
          <w:rFonts w:ascii="Times New Roman" w:hAnsi="Times New Roman" w:cs="Times New Roman"/>
          <w:sz w:val="28"/>
          <w:szCs w:val="28"/>
        </w:rPr>
        <w:t>argv</w:t>
      </w:r>
      <w:proofErr w:type="spellEnd"/>
      <w:r w:rsidRPr="003302C3">
        <w:rPr>
          <w:rFonts w:ascii="Times New Roman" w:hAnsi="Times New Roman" w:cs="Times New Roman"/>
          <w:sz w:val="28"/>
          <w:szCs w:val="28"/>
        </w:rPr>
        <w:t>[])</w:t>
      </w:r>
    </w:p>
    <w:p w:rsidR="003302C3" w:rsidRPr="003302C3" w:rsidRDefault="003302C3" w:rsidP="003302C3">
      <w:pPr>
        <w:rPr>
          <w:rFonts w:ascii="Times New Roman" w:hAnsi="Times New Roman" w:cs="Times New Roman"/>
          <w:sz w:val="28"/>
          <w:szCs w:val="28"/>
        </w:rPr>
      </w:pPr>
      <w:r w:rsidRPr="003302C3">
        <w:rPr>
          <w:rFonts w:ascii="Times New Roman" w:hAnsi="Times New Roman" w:cs="Times New Roman"/>
          <w:sz w:val="28"/>
          <w:szCs w:val="28"/>
        </w:rPr>
        <w:t>{</w:t>
      </w:r>
    </w:p>
    <w:p w:rsidR="003302C3" w:rsidRPr="003302C3" w:rsidRDefault="003302C3" w:rsidP="003302C3">
      <w:pPr>
        <w:rPr>
          <w:rFonts w:ascii="Times New Roman" w:hAnsi="Times New Roman" w:cs="Times New Roman"/>
          <w:sz w:val="28"/>
          <w:szCs w:val="28"/>
        </w:rPr>
      </w:pPr>
      <w:r w:rsidRPr="003302C3">
        <w:rPr>
          <w:rFonts w:ascii="Times New Roman" w:hAnsi="Times New Roman" w:cs="Times New Roman"/>
          <w:sz w:val="28"/>
          <w:szCs w:val="28"/>
        </w:rPr>
        <w:t xml:space="preserve">    FILE *</w:t>
      </w:r>
      <w:proofErr w:type="spellStart"/>
      <w:r w:rsidRPr="003302C3">
        <w:rPr>
          <w:rFonts w:ascii="Times New Roman" w:hAnsi="Times New Roman" w:cs="Times New Roman"/>
          <w:sz w:val="28"/>
          <w:szCs w:val="28"/>
        </w:rPr>
        <w:t>fp</w:t>
      </w:r>
      <w:proofErr w:type="spellEnd"/>
      <w:r w:rsidRPr="003302C3">
        <w:rPr>
          <w:rFonts w:ascii="Times New Roman" w:hAnsi="Times New Roman" w:cs="Times New Roman"/>
          <w:sz w:val="28"/>
          <w:szCs w:val="28"/>
        </w:rPr>
        <w:t>;</w:t>
      </w:r>
    </w:p>
    <w:p w:rsidR="003302C3" w:rsidRPr="003302C3" w:rsidRDefault="003302C3" w:rsidP="003302C3">
      <w:pPr>
        <w:rPr>
          <w:rFonts w:ascii="Times New Roman" w:hAnsi="Times New Roman" w:cs="Times New Roman"/>
          <w:sz w:val="28"/>
          <w:szCs w:val="28"/>
        </w:rPr>
      </w:pPr>
      <w:r w:rsidRPr="003302C3">
        <w:rPr>
          <w:rFonts w:ascii="Times New Roman" w:hAnsi="Times New Roman" w:cs="Times New Roman"/>
          <w:sz w:val="28"/>
          <w:szCs w:val="28"/>
        </w:rPr>
        <w:t xml:space="preserve">    </w:t>
      </w:r>
      <w:proofErr w:type="gramStart"/>
      <w:r w:rsidRPr="003302C3">
        <w:rPr>
          <w:rFonts w:ascii="Times New Roman" w:hAnsi="Times New Roman" w:cs="Times New Roman"/>
          <w:sz w:val="28"/>
          <w:szCs w:val="28"/>
        </w:rPr>
        <w:t>if</w:t>
      </w:r>
      <w:proofErr w:type="gramEnd"/>
      <w:r w:rsidRPr="003302C3">
        <w:rPr>
          <w:rFonts w:ascii="Times New Roman" w:hAnsi="Times New Roman" w:cs="Times New Roman"/>
          <w:sz w:val="28"/>
          <w:szCs w:val="28"/>
        </w:rPr>
        <w:t xml:space="preserve"> (</w:t>
      </w:r>
      <w:proofErr w:type="spellStart"/>
      <w:r w:rsidRPr="003302C3">
        <w:rPr>
          <w:rFonts w:ascii="Times New Roman" w:hAnsi="Times New Roman" w:cs="Times New Roman"/>
          <w:sz w:val="28"/>
          <w:szCs w:val="28"/>
        </w:rPr>
        <w:t>argc</w:t>
      </w:r>
      <w:proofErr w:type="spellEnd"/>
      <w:r w:rsidRPr="003302C3">
        <w:rPr>
          <w:rFonts w:ascii="Times New Roman" w:hAnsi="Times New Roman" w:cs="Times New Roman"/>
          <w:sz w:val="28"/>
          <w:szCs w:val="28"/>
        </w:rPr>
        <w:t xml:space="preserve"> == 1) {</w:t>
      </w:r>
    </w:p>
    <w:p w:rsidR="003302C3" w:rsidRPr="003302C3" w:rsidRDefault="003302C3" w:rsidP="003302C3">
      <w:pPr>
        <w:rPr>
          <w:rFonts w:ascii="Times New Roman" w:hAnsi="Times New Roman" w:cs="Times New Roman"/>
          <w:sz w:val="28"/>
          <w:szCs w:val="28"/>
        </w:rPr>
      </w:pPr>
      <w:r w:rsidRPr="003302C3">
        <w:rPr>
          <w:rFonts w:ascii="Times New Roman" w:hAnsi="Times New Roman" w:cs="Times New Roman"/>
          <w:sz w:val="28"/>
          <w:szCs w:val="28"/>
        </w:rPr>
        <w:t xml:space="preserve">        </w:t>
      </w:r>
      <w:proofErr w:type="gramStart"/>
      <w:r w:rsidRPr="003302C3">
        <w:rPr>
          <w:rFonts w:ascii="Times New Roman" w:hAnsi="Times New Roman" w:cs="Times New Roman"/>
          <w:sz w:val="28"/>
          <w:szCs w:val="28"/>
        </w:rPr>
        <w:t>puts(</w:t>
      </w:r>
      <w:proofErr w:type="gramEnd"/>
      <w:r w:rsidRPr="003302C3">
        <w:rPr>
          <w:rFonts w:ascii="Times New Roman" w:hAnsi="Times New Roman" w:cs="Times New Roman"/>
          <w:sz w:val="28"/>
          <w:szCs w:val="28"/>
        </w:rPr>
        <w:t>"File Argument Missing");</w:t>
      </w:r>
    </w:p>
    <w:p w:rsidR="003302C3" w:rsidRPr="003302C3" w:rsidRDefault="003302C3" w:rsidP="003302C3">
      <w:pPr>
        <w:rPr>
          <w:rFonts w:ascii="Times New Roman" w:hAnsi="Times New Roman" w:cs="Times New Roman"/>
          <w:sz w:val="28"/>
          <w:szCs w:val="28"/>
        </w:rPr>
      </w:pPr>
      <w:r w:rsidRPr="003302C3">
        <w:rPr>
          <w:rFonts w:ascii="Times New Roman" w:hAnsi="Times New Roman" w:cs="Times New Roman"/>
          <w:sz w:val="28"/>
          <w:szCs w:val="28"/>
        </w:rPr>
        <w:lastRenderedPageBreak/>
        <w:t xml:space="preserve">        </w:t>
      </w:r>
      <w:proofErr w:type="gramStart"/>
      <w:r w:rsidRPr="003302C3">
        <w:rPr>
          <w:rFonts w:ascii="Times New Roman" w:hAnsi="Times New Roman" w:cs="Times New Roman"/>
          <w:sz w:val="28"/>
          <w:szCs w:val="28"/>
        </w:rPr>
        <w:t>exit(</w:t>
      </w:r>
      <w:proofErr w:type="gramEnd"/>
      <w:r w:rsidRPr="003302C3">
        <w:rPr>
          <w:rFonts w:ascii="Times New Roman" w:hAnsi="Times New Roman" w:cs="Times New Roman"/>
          <w:sz w:val="28"/>
          <w:szCs w:val="28"/>
        </w:rPr>
        <w:t>EXIT_FAILURE);</w:t>
      </w:r>
    </w:p>
    <w:p w:rsidR="003302C3" w:rsidRPr="003302C3" w:rsidRDefault="003302C3" w:rsidP="003302C3">
      <w:pPr>
        <w:rPr>
          <w:rFonts w:ascii="Times New Roman" w:hAnsi="Times New Roman" w:cs="Times New Roman"/>
          <w:sz w:val="28"/>
          <w:szCs w:val="28"/>
        </w:rPr>
      </w:pPr>
      <w:r w:rsidRPr="003302C3">
        <w:rPr>
          <w:rFonts w:ascii="Times New Roman" w:hAnsi="Times New Roman" w:cs="Times New Roman"/>
          <w:sz w:val="28"/>
          <w:szCs w:val="28"/>
        </w:rPr>
        <w:t xml:space="preserve">    }</w:t>
      </w:r>
    </w:p>
    <w:p w:rsidR="003302C3" w:rsidRPr="003302C3" w:rsidRDefault="003302C3" w:rsidP="003302C3">
      <w:pPr>
        <w:rPr>
          <w:rFonts w:ascii="Times New Roman" w:hAnsi="Times New Roman" w:cs="Times New Roman"/>
          <w:sz w:val="28"/>
          <w:szCs w:val="28"/>
        </w:rPr>
      </w:pPr>
      <w:r w:rsidRPr="003302C3">
        <w:rPr>
          <w:rFonts w:ascii="Times New Roman" w:hAnsi="Times New Roman" w:cs="Times New Roman"/>
          <w:sz w:val="28"/>
          <w:szCs w:val="28"/>
        </w:rPr>
        <w:t xml:space="preserve">    </w:t>
      </w:r>
      <w:proofErr w:type="spellStart"/>
      <w:proofErr w:type="gramStart"/>
      <w:r w:rsidRPr="003302C3">
        <w:rPr>
          <w:rFonts w:ascii="Times New Roman" w:hAnsi="Times New Roman" w:cs="Times New Roman"/>
          <w:sz w:val="28"/>
          <w:szCs w:val="28"/>
        </w:rPr>
        <w:t>fp</w:t>
      </w:r>
      <w:proofErr w:type="spellEnd"/>
      <w:proofErr w:type="gramEnd"/>
      <w:r w:rsidRPr="003302C3">
        <w:rPr>
          <w:rFonts w:ascii="Times New Roman" w:hAnsi="Times New Roman" w:cs="Times New Roman"/>
          <w:sz w:val="28"/>
          <w:szCs w:val="28"/>
        </w:rPr>
        <w:t xml:space="preserve"> = </w:t>
      </w:r>
      <w:proofErr w:type="spellStart"/>
      <w:r w:rsidRPr="003302C3">
        <w:rPr>
          <w:rFonts w:ascii="Times New Roman" w:hAnsi="Times New Roman" w:cs="Times New Roman"/>
          <w:sz w:val="28"/>
          <w:szCs w:val="28"/>
        </w:rPr>
        <w:t>fopen</w:t>
      </w:r>
      <w:proofErr w:type="spellEnd"/>
      <w:r w:rsidRPr="003302C3">
        <w:rPr>
          <w:rFonts w:ascii="Times New Roman" w:hAnsi="Times New Roman" w:cs="Times New Roman"/>
          <w:sz w:val="28"/>
          <w:szCs w:val="28"/>
        </w:rPr>
        <w:t>(</w:t>
      </w:r>
      <w:proofErr w:type="spellStart"/>
      <w:r w:rsidRPr="003302C3">
        <w:rPr>
          <w:rFonts w:ascii="Times New Roman" w:hAnsi="Times New Roman" w:cs="Times New Roman"/>
          <w:sz w:val="28"/>
          <w:szCs w:val="28"/>
        </w:rPr>
        <w:t>argv</w:t>
      </w:r>
      <w:proofErr w:type="spellEnd"/>
      <w:r w:rsidRPr="003302C3">
        <w:rPr>
          <w:rFonts w:ascii="Times New Roman" w:hAnsi="Times New Roman" w:cs="Times New Roman"/>
          <w:sz w:val="28"/>
          <w:szCs w:val="28"/>
        </w:rPr>
        <w:t>[1], "r");</w:t>
      </w:r>
    </w:p>
    <w:p w:rsidR="003302C3" w:rsidRPr="003302C3" w:rsidRDefault="003302C3" w:rsidP="003302C3">
      <w:pPr>
        <w:rPr>
          <w:rFonts w:ascii="Times New Roman" w:hAnsi="Times New Roman" w:cs="Times New Roman"/>
          <w:sz w:val="28"/>
          <w:szCs w:val="28"/>
        </w:rPr>
      </w:pPr>
      <w:r w:rsidRPr="003302C3">
        <w:rPr>
          <w:rFonts w:ascii="Times New Roman" w:hAnsi="Times New Roman" w:cs="Times New Roman"/>
          <w:sz w:val="28"/>
          <w:szCs w:val="28"/>
        </w:rPr>
        <w:t xml:space="preserve">    </w:t>
      </w:r>
      <w:proofErr w:type="gramStart"/>
      <w:r w:rsidRPr="003302C3">
        <w:rPr>
          <w:rFonts w:ascii="Times New Roman" w:hAnsi="Times New Roman" w:cs="Times New Roman"/>
          <w:sz w:val="28"/>
          <w:szCs w:val="28"/>
        </w:rPr>
        <w:t>if</w:t>
      </w:r>
      <w:proofErr w:type="gramEnd"/>
      <w:r w:rsidRPr="003302C3">
        <w:rPr>
          <w:rFonts w:ascii="Times New Roman" w:hAnsi="Times New Roman" w:cs="Times New Roman"/>
          <w:sz w:val="28"/>
          <w:szCs w:val="28"/>
        </w:rPr>
        <w:t xml:space="preserve"> (</w:t>
      </w:r>
      <w:proofErr w:type="spellStart"/>
      <w:r w:rsidRPr="003302C3">
        <w:rPr>
          <w:rFonts w:ascii="Times New Roman" w:hAnsi="Times New Roman" w:cs="Times New Roman"/>
          <w:sz w:val="28"/>
          <w:szCs w:val="28"/>
        </w:rPr>
        <w:t>fp</w:t>
      </w:r>
      <w:proofErr w:type="spellEnd"/>
      <w:r w:rsidRPr="003302C3">
        <w:rPr>
          <w:rFonts w:ascii="Times New Roman" w:hAnsi="Times New Roman" w:cs="Times New Roman"/>
          <w:sz w:val="28"/>
          <w:szCs w:val="28"/>
        </w:rPr>
        <w:t xml:space="preserve"> == NULL) {</w:t>
      </w:r>
    </w:p>
    <w:p w:rsidR="003302C3" w:rsidRPr="003302C3" w:rsidRDefault="003302C3" w:rsidP="003302C3">
      <w:pPr>
        <w:rPr>
          <w:rFonts w:ascii="Times New Roman" w:hAnsi="Times New Roman" w:cs="Times New Roman"/>
          <w:sz w:val="28"/>
          <w:szCs w:val="28"/>
        </w:rPr>
      </w:pPr>
      <w:r w:rsidRPr="003302C3">
        <w:rPr>
          <w:rFonts w:ascii="Times New Roman" w:hAnsi="Times New Roman" w:cs="Times New Roman"/>
          <w:sz w:val="28"/>
          <w:szCs w:val="28"/>
        </w:rPr>
        <w:t xml:space="preserve">        </w:t>
      </w:r>
      <w:proofErr w:type="spellStart"/>
      <w:proofErr w:type="gramStart"/>
      <w:r w:rsidRPr="003302C3">
        <w:rPr>
          <w:rFonts w:ascii="Times New Roman" w:hAnsi="Times New Roman" w:cs="Times New Roman"/>
          <w:sz w:val="28"/>
          <w:szCs w:val="28"/>
        </w:rPr>
        <w:t>perror</w:t>
      </w:r>
      <w:proofErr w:type="spellEnd"/>
      <w:r w:rsidRPr="003302C3">
        <w:rPr>
          <w:rFonts w:ascii="Times New Roman" w:hAnsi="Times New Roman" w:cs="Times New Roman"/>
          <w:sz w:val="28"/>
          <w:szCs w:val="28"/>
        </w:rPr>
        <w:t>(</w:t>
      </w:r>
      <w:proofErr w:type="gramEnd"/>
      <w:r w:rsidRPr="003302C3">
        <w:rPr>
          <w:rFonts w:ascii="Times New Roman" w:hAnsi="Times New Roman" w:cs="Times New Roman"/>
          <w:sz w:val="28"/>
          <w:szCs w:val="28"/>
        </w:rPr>
        <w:t>"File Not Found");</w:t>
      </w:r>
    </w:p>
    <w:p w:rsidR="003302C3" w:rsidRPr="003302C3" w:rsidRDefault="003302C3" w:rsidP="003302C3">
      <w:pPr>
        <w:rPr>
          <w:rFonts w:ascii="Times New Roman" w:hAnsi="Times New Roman" w:cs="Times New Roman"/>
          <w:sz w:val="28"/>
          <w:szCs w:val="28"/>
        </w:rPr>
      </w:pPr>
      <w:r w:rsidRPr="003302C3">
        <w:rPr>
          <w:rFonts w:ascii="Times New Roman" w:hAnsi="Times New Roman" w:cs="Times New Roman"/>
          <w:sz w:val="28"/>
          <w:szCs w:val="28"/>
        </w:rPr>
        <w:t xml:space="preserve">        </w:t>
      </w:r>
      <w:proofErr w:type="gramStart"/>
      <w:r w:rsidRPr="003302C3">
        <w:rPr>
          <w:rFonts w:ascii="Times New Roman" w:hAnsi="Times New Roman" w:cs="Times New Roman"/>
          <w:sz w:val="28"/>
          <w:szCs w:val="28"/>
        </w:rPr>
        <w:t>exit(</w:t>
      </w:r>
      <w:proofErr w:type="gramEnd"/>
      <w:r w:rsidRPr="003302C3">
        <w:rPr>
          <w:rFonts w:ascii="Times New Roman" w:hAnsi="Times New Roman" w:cs="Times New Roman"/>
          <w:sz w:val="28"/>
          <w:szCs w:val="28"/>
        </w:rPr>
        <w:t>EXIT_FAILURE);</w:t>
      </w:r>
    </w:p>
    <w:p w:rsidR="003302C3" w:rsidRPr="003302C3" w:rsidRDefault="003302C3" w:rsidP="003302C3">
      <w:pPr>
        <w:rPr>
          <w:rFonts w:ascii="Times New Roman" w:hAnsi="Times New Roman" w:cs="Times New Roman"/>
          <w:sz w:val="28"/>
          <w:szCs w:val="28"/>
        </w:rPr>
      </w:pPr>
      <w:r w:rsidRPr="003302C3">
        <w:rPr>
          <w:rFonts w:ascii="Times New Roman" w:hAnsi="Times New Roman" w:cs="Times New Roman"/>
          <w:sz w:val="28"/>
          <w:szCs w:val="28"/>
        </w:rPr>
        <w:t xml:space="preserve">    }</w:t>
      </w:r>
    </w:p>
    <w:p w:rsidR="003302C3" w:rsidRPr="003302C3" w:rsidRDefault="003302C3" w:rsidP="003302C3">
      <w:pPr>
        <w:rPr>
          <w:rFonts w:ascii="Times New Roman" w:hAnsi="Times New Roman" w:cs="Times New Roman"/>
          <w:sz w:val="28"/>
          <w:szCs w:val="28"/>
        </w:rPr>
      </w:pPr>
      <w:r w:rsidRPr="003302C3">
        <w:rPr>
          <w:rFonts w:ascii="Times New Roman" w:hAnsi="Times New Roman" w:cs="Times New Roman"/>
          <w:sz w:val="28"/>
          <w:szCs w:val="28"/>
        </w:rPr>
        <w:t xml:space="preserve">    </w:t>
      </w:r>
      <w:proofErr w:type="gramStart"/>
      <w:r w:rsidRPr="003302C3">
        <w:rPr>
          <w:rFonts w:ascii="Times New Roman" w:hAnsi="Times New Roman" w:cs="Times New Roman"/>
          <w:sz w:val="28"/>
          <w:szCs w:val="28"/>
        </w:rPr>
        <w:t>return</w:t>
      </w:r>
      <w:proofErr w:type="gramEnd"/>
      <w:r w:rsidRPr="003302C3">
        <w:rPr>
          <w:rFonts w:ascii="Times New Roman" w:hAnsi="Times New Roman" w:cs="Times New Roman"/>
          <w:sz w:val="28"/>
          <w:szCs w:val="28"/>
        </w:rPr>
        <w:t xml:space="preserve"> 0;</w:t>
      </w:r>
    </w:p>
    <w:p w:rsidR="00554AF3" w:rsidRPr="00554AF3" w:rsidRDefault="003302C3" w:rsidP="003302C3">
      <w:pPr>
        <w:rPr>
          <w:rFonts w:ascii="Times New Roman" w:hAnsi="Times New Roman" w:cs="Times New Roman"/>
          <w:sz w:val="28"/>
          <w:szCs w:val="28"/>
        </w:rPr>
      </w:pPr>
      <w:r w:rsidRPr="003302C3">
        <w:rPr>
          <w:rFonts w:ascii="Times New Roman" w:hAnsi="Times New Roman" w:cs="Times New Roman"/>
          <w:sz w:val="28"/>
          <w:szCs w:val="28"/>
        </w:rPr>
        <w:t>}</w:t>
      </w:r>
    </w:p>
    <w:p w:rsidR="00554AF3" w:rsidRDefault="00554AF3" w:rsidP="00BC4C9C">
      <w:pPr>
        <w:rPr>
          <w:rFonts w:ascii="Times New Roman" w:hAnsi="Times New Roman" w:cs="Times New Roman"/>
          <w:b/>
          <w:sz w:val="28"/>
          <w:szCs w:val="28"/>
          <w:u w:val="single"/>
        </w:rPr>
      </w:pPr>
    </w:p>
    <w:p w:rsidR="00554AF3" w:rsidRDefault="00554AF3" w:rsidP="00BC4C9C">
      <w:pPr>
        <w:rPr>
          <w:rFonts w:ascii="Times New Roman" w:hAnsi="Times New Roman" w:cs="Times New Roman"/>
          <w:b/>
          <w:sz w:val="28"/>
          <w:szCs w:val="28"/>
          <w:u w:val="single"/>
        </w:rPr>
      </w:pPr>
      <w:r>
        <w:rPr>
          <w:rFonts w:ascii="Times New Roman" w:hAnsi="Times New Roman" w:cs="Times New Roman"/>
          <w:b/>
          <w:sz w:val="28"/>
          <w:szCs w:val="28"/>
          <w:u w:val="single"/>
        </w:rPr>
        <w:t>OUTPUT:</w:t>
      </w:r>
    </w:p>
    <w:p w:rsidR="003302C3" w:rsidRPr="00554AF3" w:rsidRDefault="003302C3" w:rsidP="00BC4C9C">
      <w:pPr>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extent cx="5943600" cy="1645285"/>
            <wp:effectExtent l="19050" t="0" r="0" b="0"/>
            <wp:docPr id="2" name="Picture 1" descr="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PNG"/>
                    <pic:cNvPicPr/>
                  </pic:nvPicPr>
                  <pic:blipFill>
                    <a:blip r:embed="rId29"/>
                    <a:stretch>
                      <a:fillRect/>
                    </a:stretch>
                  </pic:blipFill>
                  <pic:spPr>
                    <a:xfrm>
                      <a:off x="0" y="0"/>
                      <a:ext cx="5943600" cy="1645285"/>
                    </a:xfrm>
                    <a:prstGeom prst="rect">
                      <a:avLst/>
                    </a:prstGeom>
                  </pic:spPr>
                </pic:pic>
              </a:graphicData>
            </a:graphic>
          </wp:inline>
        </w:drawing>
      </w:r>
    </w:p>
    <w:p w:rsidR="00BC4C9C" w:rsidRPr="00BC4C9C" w:rsidRDefault="00BC4C9C" w:rsidP="00BC4C9C">
      <w:pPr>
        <w:rPr>
          <w:rFonts w:ascii="Times New Roman" w:hAnsi="Times New Roman" w:cs="Times New Roman"/>
          <w:b/>
          <w:sz w:val="28"/>
          <w:szCs w:val="28"/>
        </w:rPr>
      </w:pPr>
    </w:p>
    <w:p w:rsidR="00BC4C9C" w:rsidRDefault="00BC4C9C" w:rsidP="00BC4C9C">
      <w:pPr>
        <w:rPr>
          <w:rFonts w:ascii="Times New Roman" w:hAnsi="Times New Roman" w:cs="Times New Roman"/>
          <w:b/>
          <w:sz w:val="28"/>
          <w:szCs w:val="28"/>
        </w:rPr>
      </w:pPr>
      <w:r w:rsidRPr="00BC4C9C">
        <w:rPr>
          <w:rFonts w:ascii="Times New Roman" w:hAnsi="Times New Roman" w:cs="Times New Roman"/>
          <w:b/>
          <w:sz w:val="28"/>
          <w:szCs w:val="28"/>
        </w:rPr>
        <w:t xml:space="preserve">Q.4 Write a C program that continuously </w:t>
      </w:r>
      <w:proofErr w:type="gramStart"/>
      <w:r w:rsidRPr="00BC4C9C">
        <w:rPr>
          <w:rFonts w:ascii="Times New Roman" w:hAnsi="Times New Roman" w:cs="Times New Roman"/>
          <w:b/>
          <w:sz w:val="28"/>
          <w:szCs w:val="28"/>
        </w:rPr>
        <w:t>print(</w:t>
      </w:r>
      <w:proofErr w:type="gramEnd"/>
      <w:r w:rsidRPr="00BC4C9C">
        <w:rPr>
          <w:rFonts w:ascii="Times New Roman" w:hAnsi="Times New Roman" w:cs="Times New Roman"/>
          <w:b/>
          <w:sz w:val="28"/>
          <w:szCs w:val="28"/>
        </w:rPr>
        <w:t xml:space="preserve">with a sleep time of 1 second) the process id and the total sleep time. This program should send a SIGINT signal using </w:t>
      </w:r>
      <w:proofErr w:type="gramStart"/>
      <w:r w:rsidRPr="00BC4C9C">
        <w:rPr>
          <w:rFonts w:ascii="Times New Roman" w:hAnsi="Times New Roman" w:cs="Times New Roman"/>
          <w:b/>
          <w:sz w:val="28"/>
          <w:szCs w:val="28"/>
        </w:rPr>
        <w:t>signal(</w:t>
      </w:r>
      <w:proofErr w:type="gramEnd"/>
      <w:r w:rsidRPr="00BC4C9C">
        <w:rPr>
          <w:rFonts w:ascii="Times New Roman" w:hAnsi="Times New Roman" w:cs="Times New Roman"/>
          <w:b/>
          <w:sz w:val="28"/>
          <w:szCs w:val="28"/>
        </w:rPr>
        <w:t>) call, when a particular key is pressed.</w:t>
      </w:r>
    </w:p>
    <w:p w:rsidR="003302C3" w:rsidRDefault="003302C3" w:rsidP="00BC4C9C">
      <w:pPr>
        <w:rPr>
          <w:rFonts w:ascii="Times New Roman" w:hAnsi="Times New Roman" w:cs="Times New Roman"/>
          <w:b/>
          <w:sz w:val="28"/>
          <w:szCs w:val="28"/>
          <w:u w:val="single"/>
        </w:rPr>
      </w:pPr>
      <w:r>
        <w:rPr>
          <w:rFonts w:ascii="Times New Roman" w:hAnsi="Times New Roman" w:cs="Times New Roman"/>
          <w:b/>
          <w:sz w:val="28"/>
          <w:szCs w:val="28"/>
          <w:u w:val="single"/>
        </w:rPr>
        <w:t>CODE:</w:t>
      </w:r>
    </w:p>
    <w:p w:rsidR="00072E76" w:rsidRPr="00072E76" w:rsidRDefault="00072E76" w:rsidP="00072E76">
      <w:pPr>
        <w:rPr>
          <w:rFonts w:ascii="Times New Roman" w:hAnsi="Times New Roman" w:cs="Times New Roman"/>
          <w:sz w:val="28"/>
          <w:szCs w:val="28"/>
        </w:rPr>
      </w:pPr>
      <w:r w:rsidRPr="00072E76">
        <w:rPr>
          <w:rFonts w:ascii="Times New Roman" w:hAnsi="Times New Roman" w:cs="Times New Roman"/>
          <w:sz w:val="28"/>
          <w:szCs w:val="28"/>
        </w:rPr>
        <w:t>#include&lt;</w:t>
      </w:r>
      <w:proofErr w:type="spellStart"/>
      <w:r w:rsidRPr="00072E76">
        <w:rPr>
          <w:rFonts w:ascii="Times New Roman" w:hAnsi="Times New Roman" w:cs="Times New Roman"/>
          <w:sz w:val="28"/>
          <w:szCs w:val="28"/>
        </w:rPr>
        <w:t>signal.h</w:t>
      </w:r>
      <w:proofErr w:type="spellEnd"/>
      <w:r w:rsidRPr="00072E76">
        <w:rPr>
          <w:rFonts w:ascii="Times New Roman" w:hAnsi="Times New Roman" w:cs="Times New Roman"/>
          <w:sz w:val="28"/>
          <w:szCs w:val="28"/>
        </w:rPr>
        <w:t>&gt;</w:t>
      </w:r>
    </w:p>
    <w:p w:rsidR="00072E76" w:rsidRPr="00072E76" w:rsidRDefault="00072E76" w:rsidP="00072E76">
      <w:pPr>
        <w:rPr>
          <w:rFonts w:ascii="Times New Roman" w:hAnsi="Times New Roman" w:cs="Times New Roman"/>
          <w:sz w:val="28"/>
          <w:szCs w:val="28"/>
        </w:rPr>
      </w:pPr>
      <w:r w:rsidRPr="00072E76">
        <w:rPr>
          <w:rFonts w:ascii="Times New Roman" w:hAnsi="Times New Roman" w:cs="Times New Roman"/>
          <w:sz w:val="28"/>
          <w:szCs w:val="28"/>
        </w:rPr>
        <w:t>#include&lt;</w:t>
      </w:r>
      <w:proofErr w:type="spellStart"/>
      <w:r w:rsidRPr="00072E76">
        <w:rPr>
          <w:rFonts w:ascii="Times New Roman" w:hAnsi="Times New Roman" w:cs="Times New Roman"/>
          <w:sz w:val="28"/>
          <w:szCs w:val="28"/>
        </w:rPr>
        <w:t>stdio.h</w:t>
      </w:r>
      <w:proofErr w:type="spellEnd"/>
      <w:r w:rsidRPr="00072E76">
        <w:rPr>
          <w:rFonts w:ascii="Times New Roman" w:hAnsi="Times New Roman" w:cs="Times New Roman"/>
          <w:sz w:val="28"/>
          <w:szCs w:val="28"/>
        </w:rPr>
        <w:t>&gt;</w:t>
      </w:r>
    </w:p>
    <w:p w:rsidR="00072E76" w:rsidRPr="00072E76" w:rsidRDefault="00072E76" w:rsidP="00072E76">
      <w:pPr>
        <w:rPr>
          <w:rFonts w:ascii="Times New Roman" w:hAnsi="Times New Roman" w:cs="Times New Roman"/>
          <w:sz w:val="28"/>
          <w:szCs w:val="28"/>
        </w:rPr>
      </w:pPr>
      <w:r w:rsidRPr="00072E76">
        <w:rPr>
          <w:rFonts w:ascii="Times New Roman" w:hAnsi="Times New Roman" w:cs="Times New Roman"/>
          <w:sz w:val="28"/>
          <w:szCs w:val="28"/>
        </w:rPr>
        <w:lastRenderedPageBreak/>
        <w:t>#include&lt;</w:t>
      </w:r>
      <w:proofErr w:type="spellStart"/>
      <w:r w:rsidRPr="00072E76">
        <w:rPr>
          <w:rFonts w:ascii="Times New Roman" w:hAnsi="Times New Roman" w:cs="Times New Roman"/>
          <w:sz w:val="28"/>
          <w:szCs w:val="28"/>
        </w:rPr>
        <w:t>unistd.h</w:t>
      </w:r>
      <w:proofErr w:type="spellEnd"/>
      <w:r w:rsidRPr="00072E76">
        <w:rPr>
          <w:rFonts w:ascii="Times New Roman" w:hAnsi="Times New Roman" w:cs="Times New Roman"/>
          <w:sz w:val="28"/>
          <w:szCs w:val="28"/>
        </w:rPr>
        <w:t>&gt;</w:t>
      </w:r>
    </w:p>
    <w:p w:rsidR="00072E76" w:rsidRPr="00072E76" w:rsidRDefault="00072E76" w:rsidP="00072E76">
      <w:pPr>
        <w:rPr>
          <w:rFonts w:ascii="Times New Roman" w:hAnsi="Times New Roman" w:cs="Times New Roman"/>
          <w:sz w:val="28"/>
          <w:szCs w:val="28"/>
        </w:rPr>
      </w:pPr>
      <w:proofErr w:type="gramStart"/>
      <w:r w:rsidRPr="00072E76">
        <w:rPr>
          <w:rFonts w:ascii="Times New Roman" w:hAnsi="Times New Roman" w:cs="Times New Roman"/>
          <w:sz w:val="28"/>
          <w:szCs w:val="28"/>
        </w:rPr>
        <w:t>void</w:t>
      </w:r>
      <w:proofErr w:type="gramEnd"/>
      <w:r w:rsidRPr="00072E76">
        <w:rPr>
          <w:rFonts w:ascii="Times New Roman" w:hAnsi="Times New Roman" w:cs="Times New Roman"/>
          <w:sz w:val="28"/>
          <w:szCs w:val="28"/>
        </w:rPr>
        <w:t xml:space="preserve"> qwerty(</w:t>
      </w:r>
      <w:proofErr w:type="spellStart"/>
      <w:r w:rsidRPr="00072E76">
        <w:rPr>
          <w:rFonts w:ascii="Times New Roman" w:hAnsi="Times New Roman" w:cs="Times New Roman"/>
          <w:sz w:val="28"/>
          <w:szCs w:val="28"/>
        </w:rPr>
        <w:t>int</w:t>
      </w:r>
      <w:proofErr w:type="spellEnd"/>
      <w:r w:rsidRPr="00072E76">
        <w:rPr>
          <w:rFonts w:ascii="Times New Roman" w:hAnsi="Times New Roman" w:cs="Times New Roman"/>
          <w:sz w:val="28"/>
          <w:szCs w:val="28"/>
        </w:rPr>
        <w:t xml:space="preserve"> key)</w:t>
      </w:r>
    </w:p>
    <w:p w:rsidR="00072E76" w:rsidRPr="00072E76" w:rsidRDefault="00072E76" w:rsidP="00072E76">
      <w:pPr>
        <w:rPr>
          <w:rFonts w:ascii="Times New Roman" w:hAnsi="Times New Roman" w:cs="Times New Roman"/>
          <w:sz w:val="28"/>
          <w:szCs w:val="28"/>
        </w:rPr>
      </w:pPr>
      <w:r w:rsidRPr="00072E76">
        <w:rPr>
          <w:rFonts w:ascii="Times New Roman" w:hAnsi="Times New Roman" w:cs="Times New Roman"/>
          <w:sz w:val="28"/>
          <w:szCs w:val="28"/>
        </w:rPr>
        <w:t>{</w:t>
      </w:r>
    </w:p>
    <w:p w:rsidR="00072E76" w:rsidRPr="00072E76" w:rsidRDefault="00072E76" w:rsidP="00072E76">
      <w:pPr>
        <w:rPr>
          <w:rFonts w:ascii="Times New Roman" w:hAnsi="Times New Roman" w:cs="Times New Roman"/>
          <w:sz w:val="28"/>
          <w:szCs w:val="28"/>
        </w:rPr>
      </w:pPr>
      <w:r w:rsidRPr="00072E76">
        <w:rPr>
          <w:rFonts w:ascii="Times New Roman" w:hAnsi="Times New Roman" w:cs="Times New Roman"/>
          <w:sz w:val="28"/>
          <w:szCs w:val="28"/>
        </w:rPr>
        <w:tab/>
      </w:r>
      <w:proofErr w:type="spellStart"/>
      <w:proofErr w:type="gramStart"/>
      <w:r w:rsidRPr="00072E76">
        <w:rPr>
          <w:rFonts w:ascii="Times New Roman" w:hAnsi="Times New Roman" w:cs="Times New Roman"/>
          <w:sz w:val="28"/>
          <w:szCs w:val="28"/>
        </w:rPr>
        <w:t>printf</w:t>
      </w:r>
      <w:proofErr w:type="spellEnd"/>
      <w:r w:rsidRPr="00072E76">
        <w:rPr>
          <w:rFonts w:ascii="Times New Roman" w:hAnsi="Times New Roman" w:cs="Times New Roman"/>
          <w:sz w:val="28"/>
          <w:szCs w:val="28"/>
        </w:rPr>
        <w:t>(</w:t>
      </w:r>
      <w:proofErr w:type="gramEnd"/>
      <w:r w:rsidRPr="00072E76">
        <w:rPr>
          <w:rFonts w:ascii="Times New Roman" w:hAnsi="Times New Roman" w:cs="Times New Roman"/>
          <w:sz w:val="28"/>
          <w:szCs w:val="28"/>
        </w:rPr>
        <w:t>"\</w:t>
      </w:r>
      <w:proofErr w:type="spellStart"/>
      <w:r w:rsidRPr="00072E76">
        <w:rPr>
          <w:rFonts w:ascii="Times New Roman" w:hAnsi="Times New Roman" w:cs="Times New Roman"/>
          <w:sz w:val="28"/>
          <w:szCs w:val="28"/>
        </w:rPr>
        <w:t>nkey</w:t>
      </w:r>
      <w:proofErr w:type="spellEnd"/>
      <w:r w:rsidRPr="00072E76">
        <w:rPr>
          <w:rFonts w:ascii="Times New Roman" w:hAnsi="Times New Roman" w:cs="Times New Roman"/>
          <w:sz w:val="28"/>
          <w:szCs w:val="28"/>
        </w:rPr>
        <w:t xml:space="preserve"> pressed: %d\</w:t>
      </w:r>
      <w:proofErr w:type="spellStart"/>
      <w:r w:rsidRPr="00072E76">
        <w:rPr>
          <w:rFonts w:ascii="Times New Roman" w:hAnsi="Times New Roman" w:cs="Times New Roman"/>
          <w:sz w:val="28"/>
          <w:szCs w:val="28"/>
        </w:rPr>
        <w:t>n",key</w:t>
      </w:r>
      <w:proofErr w:type="spellEnd"/>
      <w:r w:rsidRPr="00072E76">
        <w:rPr>
          <w:rFonts w:ascii="Times New Roman" w:hAnsi="Times New Roman" w:cs="Times New Roman"/>
          <w:sz w:val="28"/>
          <w:szCs w:val="28"/>
        </w:rPr>
        <w:t>);</w:t>
      </w:r>
    </w:p>
    <w:p w:rsidR="00072E76" w:rsidRPr="00072E76" w:rsidRDefault="00072E76" w:rsidP="00072E76">
      <w:pPr>
        <w:rPr>
          <w:rFonts w:ascii="Times New Roman" w:hAnsi="Times New Roman" w:cs="Times New Roman"/>
          <w:sz w:val="28"/>
          <w:szCs w:val="28"/>
        </w:rPr>
      </w:pPr>
      <w:r w:rsidRPr="00072E76">
        <w:rPr>
          <w:rFonts w:ascii="Times New Roman" w:hAnsi="Times New Roman" w:cs="Times New Roman"/>
          <w:sz w:val="28"/>
          <w:szCs w:val="28"/>
        </w:rPr>
        <w:tab/>
        <w:t>(</w:t>
      </w:r>
      <w:proofErr w:type="gramStart"/>
      <w:r w:rsidRPr="00072E76">
        <w:rPr>
          <w:rFonts w:ascii="Times New Roman" w:hAnsi="Times New Roman" w:cs="Times New Roman"/>
          <w:sz w:val="28"/>
          <w:szCs w:val="28"/>
        </w:rPr>
        <w:t>void)</w:t>
      </w:r>
      <w:proofErr w:type="gramEnd"/>
      <w:r w:rsidRPr="00072E76">
        <w:rPr>
          <w:rFonts w:ascii="Times New Roman" w:hAnsi="Times New Roman" w:cs="Times New Roman"/>
          <w:sz w:val="28"/>
          <w:szCs w:val="28"/>
        </w:rPr>
        <w:t>signal(SIGINT,SIG_DFL);</w:t>
      </w:r>
    </w:p>
    <w:p w:rsidR="00072E76" w:rsidRPr="00072E76" w:rsidRDefault="00072E76" w:rsidP="00072E76">
      <w:pPr>
        <w:rPr>
          <w:rFonts w:ascii="Times New Roman" w:hAnsi="Times New Roman" w:cs="Times New Roman"/>
          <w:sz w:val="28"/>
          <w:szCs w:val="28"/>
        </w:rPr>
      </w:pPr>
      <w:r w:rsidRPr="00072E76">
        <w:rPr>
          <w:rFonts w:ascii="Times New Roman" w:hAnsi="Times New Roman" w:cs="Times New Roman"/>
          <w:sz w:val="28"/>
          <w:szCs w:val="28"/>
        </w:rPr>
        <w:t>}</w:t>
      </w:r>
    </w:p>
    <w:p w:rsidR="00072E76" w:rsidRPr="00072E76" w:rsidRDefault="00072E76" w:rsidP="00072E76">
      <w:pPr>
        <w:rPr>
          <w:rFonts w:ascii="Times New Roman" w:hAnsi="Times New Roman" w:cs="Times New Roman"/>
          <w:sz w:val="28"/>
          <w:szCs w:val="28"/>
        </w:rPr>
      </w:pPr>
      <w:proofErr w:type="spellStart"/>
      <w:proofErr w:type="gramStart"/>
      <w:r w:rsidRPr="00072E76">
        <w:rPr>
          <w:rFonts w:ascii="Times New Roman" w:hAnsi="Times New Roman" w:cs="Times New Roman"/>
          <w:sz w:val="28"/>
          <w:szCs w:val="28"/>
        </w:rPr>
        <w:t>int</w:t>
      </w:r>
      <w:proofErr w:type="spellEnd"/>
      <w:proofErr w:type="gramEnd"/>
      <w:r w:rsidRPr="00072E76">
        <w:rPr>
          <w:rFonts w:ascii="Times New Roman" w:hAnsi="Times New Roman" w:cs="Times New Roman"/>
          <w:sz w:val="28"/>
          <w:szCs w:val="28"/>
        </w:rPr>
        <w:t xml:space="preserve"> main()</w:t>
      </w:r>
    </w:p>
    <w:p w:rsidR="00072E76" w:rsidRPr="00072E76" w:rsidRDefault="00072E76" w:rsidP="00072E76">
      <w:pPr>
        <w:rPr>
          <w:rFonts w:ascii="Times New Roman" w:hAnsi="Times New Roman" w:cs="Times New Roman"/>
          <w:sz w:val="28"/>
          <w:szCs w:val="28"/>
        </w:rPr>
      </w:pPr>
      <w:r w:rsidRPr="00072E76">
        <w:rPr>
          <w:rFonts w:ascii="Times New Roman" w:hAnsi="Times New Roman" w:cs="Times New Roman"/>
          <w:sz w:val="28"/>
          <w:szCs w:val="28"/>
        </w:rPr>
        <w:t>{</w:t>
      </w:r>
    </w:p>
    <w:p w:rsidR="00072E76" w:rsidRPr="00072E76" w:rsidRDefault="00072E76" w:rsidP="00072E76">
      <w:pPr>
        <w:rPr>
          <w:rFonts w:ascii="Times New Roman" w:hAnsi="Times New Roman" w:cs="Times New Roman"/>
          <w:sz w:val="28"/>
          <w:szCs w:val="28"/>
        </w:rPr>
      </w:pPr>
      <w:r w:rsidRPr="00072E76">
        <w:rPr>
          <w:rFonts w:ascii="Times New Roman" w:hAnsi="Times New Roman" w:cs="Times New Roman"/>
          <w:sz w:val="28"/>
          <w:szCs w:val="28"/>
        </w:rPr>
        <w:tab/>
        <w:t>(</w:t>
      </w:r>
      <w:proofErr w:type="gramStart"/>
      <w:r w:rsidRPr="00072E76">
        <w:rPr>
          <w:rFonts w:ascii="Times New Roman" w:hAnsi="Times New Roman" w:cs="Times New Roman"/>
          <w:sz w:val="28"/>
          <w:szCs w:val="28"/>
        </w:rPr>
        <w:t>void)</w:t>
      </w:r>
      <w:proofErr w:type="gramEnd"/>
      <w:r w:rsidRPr="00072E76">
        <w:rPr>
          <w:rFonts w:ascii="Times New Roman" w:hAnsi="Times New Roman" w:cs="Times New Roman"/>
          <w:sz w:val="28"/>
          <w:szCs w:val="28"/>
        </w:rPr>
        <w:t>signal(</w:t>
      </w:r>
      <w:proofErr w:type="spellStart"/>
      <w:r w:rsidRPr="00072E76">
        <w:rPr>
          <w:rFonts w:ascii="Times New Roman" w:hAnsi="Times New Roman" w:cs="Times New Roman"/>
          <w:sz w:val="28"/>
          <w:szCs w:val="28"/>
        </w:rPr>
        <w:t>SIGINT,qwerty</w:t>
      </w:r>
      <w:proofErr w:type="spellEnd"/>
      <w:r w:rsidRPr="00072E76">
        <w:rPr>
          <w:rFonts w:ascii="Times New Roman" w:hAnsi="Times New Roman" w:cs="Times New Roman"/>
          <w:sz w:val="28"/>
          <w:szCs w:val="28"/>
        </w:rPr>
        <w:t>);</w:t>
      </w:r>
    </w:p>
    <w:p w:rsidR="00072E76" w:rsidRPr="00072E76" w:rsidRDefault="00072E76" w:rsidP="00072E76">
      <w:pPr>
        <w:rPr>
          <w:rFonts w:ascii="Times New Roman" w:hAnsi="Times New Roman" w:cs="Times New Roman"/>
          <w:sz w:val="28"/>
          <w:szCs w:val="28"/>
        </w:rPr>
      </w:pPr>
      <w:r w:rsidRPr="00072E76">
        <w:rPr>
          <w:rFonts w:ascii="Times New Roman" w:hAnsi="Times New Roman" w:cs="Times New Roman"/>
          <w:sz w:val="28"/>
          <w:szCs w:val="28"/>
        </w:rPr>
        <w:tab/>
      </w:r>
      <w:proofErr w:type="spellStart"/>
      <w:proofErr w:type="gramStart"/>
      <w:r w:rsidRPr="00072E76">
        <w:rPr>
          <w:rFonts w:ascii="Times New Roman" w:hAnsi="Times New Roman" w:cs="Times New Roman"/>
          <w:sz w:val="28"/>
          <w:szCs w:val="28"/>
        </w:rPr>
        <w:t>pid_t</w:t>
      </w:r>
      <w:proofErr w:type="spellEnd"/>
      <w:proofErr w:type="gramEnd"/>
      <w:r w:rsidRPr="00072E76">
        <w:rPr>
          <w:rFonts w:ascii="Times New Roman" w:hAnsi="Times New Roman" w:cs="Times New Roman"/>
          <w:sz w:val="28"/>
          <w:szCs w:val="28"/>
        </w:rPr>
        <w:t xml:space="preserve"> p;</w:t>
      </w:r>
    </w:p>
    <w:p w:rsidR="00072E76" w:rsidRPr="00072E76" w:rsidRDefault="00072E76" w:rsidP="00072E76">
      <w:pPr>
        <w:rPr>
          <w:rFonts w:ascii="Times New Roman" w:hAnsi="Times New Roman" w:cs="Times New Roman"/>
          <w:sz w:val="28"/>
          <w:szCs w:val="28"/>
        </w:rPr>
      </w:pPr>
      <w:r w:rsidRPr="00072E76">
        <w:rPr>
          <w:rFonts w:ascii="Times New Roman" w:hAnsi="Times New Roman" w:cs="Times New Roman"/>
          <w:sz w:val="28"/>
          <w:szCs w:val="28"/>
        </w:rPr>
        <w:tab/>
      </w:r>
      <w:proofErr w:type="spellStart"/>
      <w:proofErr w:type="gramStart"/>
      <w:r w:rsidRPr="00072E76">
        <w:rPr>
          <w:rFonts w:ascii="Times New Roman" w:hAnsi="Times New Roman" w:cs="Times New Roman"/>
          <w:sz w:val="28"/>
          <w:szCs w:val="28"/>
        </w:rPr>
        <w:t>int</w:t>
      </w:r>
      <w:proofErr w:type="spellEnd"/>
      <w:proofErr w:type="gramEnd"/>
      <w:r w:rsidRPr="00072E76">
        <w:rPr>
          <w:rFonts w:ascii="Times New Roman" w:hAnsi="Times New Roman" w:cs="Times New Roman"/>
          <w:sz w:val="28"/>
          <w:szCs w:val="28"/>
        </w:rPr>
        <w:t xml:space="preserve"> c=0;</w:t>
      </w:r>
    </w:p>
    <w:p w:rsidR="00072E76" w:rsidRPr="00072E76" w:rsidRDefault="00072E76" w:rsidP="00072E76">
      <w:pPr>
        <w:rPr>
          <w:rFonts w:ascii="Times New Roman" w:hAnsi="Times New Roman" w:cs="Times New Roman"/>
          <w:sz w:val="28"/>
          <w:szCs w:val="28"/>
        </w:rPr>
      </w:pPr>
      <w:r w:rsidRPr="00072E76">
        <w:rPr>
          <w:rFonts w:ascii="Times New Roman" w:hAnsi="Times New Roman" w:cs="Times New Roman"/>
          <w:sz w:val="28"/>
          <w:szCs w:val="28"/>
        </w:rPr>
        <w:tab/>
      </w:r>
      <w:proofErr w:type="gramStart"/>
      <w:r w:rsidRPr="00072E76">
        <w:rPr>
          <w:rFonts w:ascii="Times New Roman" w:hAnsi="Times New Roman" w:cs="Times New Roman"/>
          <w:sz w:val="28"/>
          <w:szCs w:val="28"/>
        </w:rPr>
        <w:t>while(</w:t>
      </w:r>
      <w:proofErr w:type="gramEnd"/>
      <w:r w:rsidRPr="00072E76">
        <w:rPr>
          <w:rFonts w:ascii="Times New Roman" w:hAnsi="Times New Roman" w:cs="Times New Roman"/>
          <w:sz w:val="28"/>
          <w:szCs w:val="28"/>
        </w:rPr>
        <w:t>1)</w:t>
      </w:r>
    </w:p>
    <w:p w:rsidR="00072E76" w:rsidRPr="00072E76" w:rsidRDefault="00072E76" w:rsidP="00072E76">
      <w:pPr>
        <w:rPr>
          <w:rFonts w:ascii="Times New Roman" w:hAnsi="Times New Roman" w:cs="Times New Roman"/>
          <w:sz w:val="28"/>
          <w:szCs w:val="28"/>
        </w:rPr>
      </w:pPr>
      <w:r w:rsidRPr="00072E76">
        <w:rPr>
          <w:rFonts w:ascii="Times New Roman" w:hAnsi="Times New Roman" w:cs="Times New Roman"/>
          <w:sz w:val="28"/>
          <w:szCs w:val="28"/>
        </w:rPr>
        <w:tab/>
        <w:t>{</w:t>
      </w:r>
    </w:p>
    <w:p w:rsidR="00072E76" w:rsidRPr="00072E76" w:rsidRDefault="00072E76" w:rsidP="00072E76">
      <w:pPr>
        <w:rPr>
          <w:rFonts w:ascii="Times New Roman" w:hAnsi="Times New Roman" w:cs="Times New Roman"/>
          <w:sz w:val="28"/>
          <w:szCs w:val="28"/>
        </w:rPr>
      </w:pPr>
      <w:r w:rsidRPr="00072E76">
        <w:rPr>
          <w:rFonts w:ascii="Times New Roman" w:hAnsi="Times New Roman" w:cs="Times New Roman"/>
          <w:sz w:val="28"/>
          <w:szCs w:val="28"/>
        </w:rPr>
        <w:tab/>
      </w:r>
      <w:r w:rsidRPr="00072E76">
        <w:rPr>
          <w:rFonts w:ascii="Times New Roman" w:hAnsi="Times New Roman" w:cs="Times New Roman"/>
          <w:sz w:val="28"/>
          <w:szCs w:val="28"/>
        </w:rPr>
        <w:tab/>
      </w:r>
      <w:proofErr w:type="spellStart"/>
      <w:proofErr w:type="gramStart"/>
      <w:r w:rsidRPr="00072E76">
        <w:rPr>
          <w:rFonts w:ascii="Times New Roman" w:hAnsi="Times New Roman" w:cs="Times New Roman"/>
          <w:sz w:val="28"/>
          <w:szCs w:val="28"/>
        </w:rPr>
        <w:t>printf</w:t>
      </w:r>
      <w:proofErr w:type="spellEnd"/>
      <w:r w:rsidRPr="00072E76">
        <w:rPr>
          <w:rFonts w:ascii="Times New Roman" w:hAnsi="Times New Roman" w:cs="Times New Roman"/>
          <w:sz w:val="28"/>
          <w:szCs w:val="28"/>
        </w:rPr>
        <w:t>(</w:t>
      </w:r>
      <w:proofErr w:type="gramEnd"/>
      <w:r w:rsidRPr="00072E76">
        <w:rPr>
          <w:rFonts w:ascii="Times New Roman" w:hAnsi="Times New Roman" w:cs="Times New Roman"/>
          <w:sz w:val="28"/>
          <w:szCs w:val="28"/>
        </w:rPr>
        <w:t>"process id is %d\</w:t>
      </w:r>
      <w:proofErr w:type="spellStart"/>
      <w:r w:rsidRPr="00072E76">
        <w:rPr>
          <w:rFonts w:ascii="Times New Roman" w:hAnsi="Times New Roman" w:cs="Times New Roman"/>
          <w:sz w:val="28"/>
          <w:szCs w:val="28"/>
        </w:rPr>
        <w:t>n",p</w:t>
      </w:r>
      <w:proofErr w:type="spellEnd"/>
      <w:r w:rsidRPr="00072E76">
        <w:rPr>
          <w:rFonts w:ascii="Times New Roman" w:hAnsi="Times New Roman" w:cs="Times New Roman"/>
          <w:sz w:val="28"/>
          <w:szCs w:val="28"/>
        </w:rPr>
        <w:t>);</w:t>
      </w:r>
    </w:p>
    <w:p w:rsidR="00072E76" w:rsidRPr="00072E76" w:rsidRDefault="00072E76" w:rsidP="00072E76">
      <w:pPr>
        <w:rPr>
          <w:rFonts w:ascii="Times New Roman" w:hAnsi="Times New Roman" w:cs="Times New Roman"/>
          <w:sz w:val="28"/>
          <w:szCs w:val="28"/>
        </w:rPr>
      </w:pPr>
      <w:r w:rsidRPr="00072E76">
        <w:rPr>
          <w:rFonts w:ascii="Times New Roman" w:hAnsi="Times New Roman" w:cs="Times New Roman"/>
          <w:sz w:val="28"/>
          <w:szCs w:val="28"/>
        </w:rPr>
        <w:tab/>
      </w:r>
      <w:r w:rsidRPr="00072E76">
        <w:rPr>
          <w:rFonts w:ascii="Times New Roman" w:hAnsi="Times New Roman" w:cs="Times New Roman"/>
          <w:sz w:val="28"/>
          <w:szCs w:val="28"/>
        </w:rPr>
        <w:tab/>
      </w:r>
      <w:proofErr w:type="spellStart"/>
      <w:proofErr w:type="gramStart"/>
      <w:r w:rsidRPr="00072E76">
        <w:rPr>
          <w:rFonts w:ascii="Times New Roman" w:hAnsi="Times New Roman" w:cs="Times New Roman"/>
          <w:sz w:val="28"/>
          <w:szCs w:val="28"/>
        </w:rPr>
        <w:t>printf</w:t>
      </w:r>
      <w:proofErr w:type="spellEnd"/>
      <w:r w:rsidRPr="00072E76">
        <w:rPr>
          <w:rFonts w:ascii="Times New Roman" w:hAnsi="Times New Roman" w:cs="Times New Roman"/>
          <w:sz w:val="28"/>
          <w:szCs w:val="28"/>
        </w:rPr>
        <w:t>(</w:t>
      </w:r>
      <w:proofErr w:type="gramEnd"/>
      <w:r w:rsidRPr="00072E76">
        <w:rPr>
          <w:rFonts w:ascii="Times New Roman" w:hAnsi="Times New Roman" w:cs="Times New Roman"/>
          <w:sz w:val="28"/>
          <w:szCs w:val="28"/>
        </w:rPr>
        <w:t>"sleep time: %d\</w:t>
      </w:r>
      <w:proofErr w:type="spellStart"/>
      <w:r w:rsidRPr="00072E76">
        <w:rPr>
          <w:rFonts w:ascii="Times New Roman" w:hAnsi="Times New Roman" w:cs="Times New Roman"/>
          <w:sz w:val="28"/>
          <w:szCs w:val="28"/>
        </w:rPr>
        <w:t>n",c</w:t>
      </w:r>
      <w:proofErr w:type="spellEnd"/>
      <w:r w:rsidRPr="00072E76">
        <w:rPr>
          <w:rFonts w:ascii="Times New Roman" w:hAnsi="Times New Roman" w:cs="Times New Roman"/>
          <w:sz w:val="28"/>
          <w:szCs w:val="28"/>
        </w:rPr>
        <w:t>);</w:t>
      </w:r>
    </w:p>
    <w:p w:rsidR="00072E76" w:rsidRPr="00072E76" w:rsidRDefault="00072E76" w:rsidP="00072E76">
      <w:pPr>
        <w:rPr>
          <w:rFonts w:ascii="Times New Roman" w:hAnsi="Times New Roman" w:cs="Times New Roman"/>
          <w:sz w:val="28"/>
          <w:szCs w:val="28"/>
        </w:rPr>
      </w:pPr>
      <w:r w:rsidRPr="00072E76">
        <w:rPr>
          <w:rFonts w:ascii="Times New Roman" w:hAnsi="Times New Roman" w:cs="Times New Roman"/>
          <w:sz w:val="28"/>
          <w:szCs w:val="28"/>
        </w:rPr>
        <w:tab/>
      </w:r>
      <w:r w:rsidRPr="00072E76">
        <w:rPr>
          <w:rFonts w:ascii="Times New Roman" w:hAnsi="Times New Roman" w:cs="Times New Roman"/>
          <w:sz w:val="28"/>
          <w:szCs w:val="28"/>
        </w:rPr>
        <w:tab/>
      </w:r>
      <w:proofErr w:type="spellStart"/>
      <w:proofErr w:type="gramStart"/>
      <w:r w:rsidRPr="00072E76">
        <w:rPr>
          <w:rFonts w:ascii="Times New Roman" w:hAnsi="Times New Roman" w:cs="Times New Roman"/>
          <w:sz w:val="28"/>
          <w:szCs w:val="28"/>
        </w:rPr>
        <w:t>c</w:t>
      </w:r>
      <w:proofErr w:type="gramEnd"/>
      <w:r w:rsidRPr="00072E76">
        <w:rPr>
          <w:rFonts w:ascii="Times New Roman" w:hAnsi="Times New Roman" w:cs="Times New Roman"/>
          <w:sz w:val="28"/>
          <w:szCs w:val="28"/>
        </w:rPr>
        <w:t>++</w:t>
      </w:r>
      <w:proofErr w:type="spellEnd"/>
      <w:r w:rsidRPr="00072E76">
        <w:rPr>
          <w:rFonts w:ascii="Times New Roman" w:hAnsi="Times New Roman" w:cs="Times New Roman"/>
          <w:sz w:val="28"/>
          <w:szCs w:val="28"/>
        </w:rPr>
        <w:t>;</w:t>
      </w:r>
    </w:p>
    <w:p w:rsidR="00072E76" w:rsidRPr="00072E76" w:rsidRDefault="00072E76" w:rsidP="00072E76">
      <w:pPr>
        <w:rPr>
          <w:rFonts w:ascii="Times New Roman" w:hAnsi="Times New Roman" w:cs="Times New Roman"/>
          <w:sz w:val="28"/>
          <w:szCs w:val="28"/>
        </w:rPr>
      </w:pPr>
      <w:r w:rsidRPr="00072E76">
        <w:rPr>
          <w:rFonts w:ascii="Times New Roman" w:hAnsi="Times New Roman" w:cs="Times New Roman"/>
          <w:sz w:val="28"/>
          <w:szCs w:val="28"/>
        </w:rPr>
        <w:tab/>
      </w:r>
      <w:r w:rsidRPr="00072E76">
        <w:rPr>
          <w:rFonts w:ascii="Times New Roman" w:hAnsi="Times New Roman" w:cs="Times New Roman"/>
          <w:sz w:val="28"/>
          <w:szCs w:val="28"/>
        </w:rPr>
        <w:tab/>
      </w:r>
      <w:proofErr w:type="gramStart"/>
      <w:r w:rsidRPr="00072E76">
        <w:rPr>
          <w:rFonts w:ascii="Times New Roman" w:hAnsi="Times New Roman" w:cs="Times New Roman"/>
          <w:sz w:val="28"/>
          <w:szCs w:val="28"/>
        </w:rPr>
        <w:t>sleep(</w:t>
      </w:r>
      <w:proofErr w:type="gramEnd"/>
      <w:r w:rsidRPr="00072E76">
        <w:rPr>
          <w:rFonts w:ascii="Times New Roman" w:hAnsi="Times New Roman" w:cs="Times New Roman"/>
          <w:sz w:val="28"/>
          <w:szCs w:val="28"/>
        </w:rPr>
        <w:t>1);</w:t>
      </w:r>
    </w:p>
    <w:p w:rsidR="00072E76" w:rsidRPr="00072E76" w:rsidRDefault="00072E76" w:rsidP="00072E76">
      <w:pPr>
        <w:rPr>
          <w:rFonts w:ascii="Times New Roman" w:hAnsi="Times New Roman" w:cs="Times New Roman"/>
          <w:sz w:val="28"/>
          <w:szCs w:val="28"/>
        </w:rPr>
      </w:pPr>
      <w:r w:rsidRPr="00072E76">
        <w:rPr>
          <w:rFonts w:ascii="Times New Roman" w:hAnsi="Times New Roman" w:cs="Times New Roman"/>
          <w:sz w:val="28"/>
          <w:szCs w:val="28"/>
        </w:rPr>
        <w:tab/>
        <w:t>}</w:t>
      </w:r>
    </w:p>
    <w:p w:rsidR="003302C3" w:rsidRPr="003302C3" w:rsidRDefault="00072E76" w:rsidP="00072E76">
      <w:pPr>
        <w:rPr>
          <w:rFonts w:ascii="Times New Roman" w:hAnsi="Times New Roman" w:cs="Times New Roman"/>
          <w:sz w:val="28"/>
          <w:szCs w:val="28"/>
        </w:rPr>
      </w:pPr>
      <w:r w:rsidRPr="00072E76">
        <w:rPr>
          <w:rFonts w:ascii="Times New Roman" w:hAnsi="Times New Roman" w:cs="Times New Roman"/>
          <w:sz w:val="28"/>
          <w:szCs w:val="28"/>
        </w:rPr>
        <w:t>}</w:t>
      </w:r>
    </w:p>
    <w:p w:rsidR="003302C3" w:rsidRPr="003302C3" w:rsidRDefault="003302C3" w:rsidP="00BC4C9C">
      <w:pPr>
        <w:rPr>
          <w:rFonts w:ascii="Times New Roman" w:hAnsi="Times New Roman" w:cs="Times New Roman"/>
          <w:b/>
          <w:sz w:val="28"/>
          <w:szCs w:val="28"/>
          <w:u w:val="single"/>
        </w:rPr>
      </w:pPr>
      <w:r>
        <w:rPr>
          <w:rFonts w:ascii="Times New Roman" w:hAnsi="Times New Roman" w:cs="Times New Roman"/>
          <w:b/>
          <w:sz w:val="28"/>
          <w:szCs w:val="28"/>
          <w:u w:val="single"/>
        </w:rPr>
        <w:t>OUTPUT:</w:t>
      </w:r>
    </w:p>
    <w:p w:rsidR="00BC4C9C" w:rsidRDefault="00072E76" w:rsidP="00BC4C9C">
      <w:pP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943600" cy="3365500"/>
            <wp:effectExtent l="19050" t="0" r="0" b="0"/>
            <wp:docPr id="3" name="Picture 2" descr="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PNG"/>
                    <pic:cNvPicPr/>
                  </pic:nvPicPr>
                  <pic:blipFill>
                    <a:blip r:embed="rId30"/>
                    <a:stretch>
                      <a:fillRect/>
                    </a:stretch>
                  </pic:blipFill>
                  <pic:spPr>
                    <a:xfrm>
                      <a:off x="0" y="0"/>
                      <a:ext cx="5943600" cy="3365500"/>
                    </a:xfrm>
                    <a:prstGeom prst="rect">
                      <a:avLst/>
                    </a:prstGeom>
                  </pic:spPr>
                </pic:pic>
              </a:graphicData>
            </a:graphic>
          </wp:inline>
        </w:drawing>
      </w:r>
    </w:p>
    <w:p w:rsidR="00072E76" w:rsidRPr="00BC4C9C" w:rsidRDefault="00072E76" w:rsidP="00BC4C9C">
      <w:pPr>
        <w:rPr>
          <w:rFonts w:ascii="Times New Roman" w:hAnsi="Times New Roman" w:cs="Times New Roman"/>
          <w:b/>
          <w:sz w:val="28"/>
          <w:szCs w:val="28"/>
        </w:rPr>
      </w:pPr>
    </w:p>
    <w:p w:rsidR="00BC4C9C" w:rsidRPr="00BC4C9C" w:rsidRDefault="00BC4C9C" w:rsidP="00BC4C9C">
      <w:pPr>
        <w:rPr>
          <w:rFonts w:ascii="Times New Roman" w:hAnsi="Times New Roman" w:cs="Times New Roman"/>
          <w:b/>
          <w:sz w:val="28"/>
          <w:szCs w:val="28"/>
        </w:rPr>
      </w:pPr>
      <w:r w:rsidRPr="00BC4C9C">
        <w:rPr>
          <w:rFonts w:ascii="Times New Roman" w:hAnsi="Times New Roman" w:cs="Times New Roman"/>
          <w:b/>
          <w:sz w:val="28"/>
          <w:szCs w:val="28"/>
        </w:rPr>
        <w:t xml:space="preserve">Q.5 Write a program using </w:t>
      </w:r>
      <w:proofErr w:type="spellStart"/>
      <w:r w:rsidRPr="00BC4C9C">
        <w:rPr>
          <w:rFonts w:ascii="Times New Roman" w:hAnsi="Times New Roman" w:cs="Times New Roman"/>
          <w:b/>
          <w:sz w:val="28"/>
          <w:szCs w:val="28"/>
        </w:rPr>
        <w:t>pthread</w:t>
      </w:r>
      <w:proofErr w:type="spellEnd"/>
      <w:r w:rsidRPr="00BC4C9C">
        <w:rPr>
          <w:rFonts w:ascii="Times New Roman" w:hAnsi="Times New Roman" w:cs="Times New Roman"/>
          <w:b/>
          <w:sz w:val="28"/>
          <w:szCs w:val="28"/>
        </w:rPr>
        <w:t xml:space="preserve"> to find out the sum of following series:</w:t>
      </w:r>
    </w:p>
    <w:p w:rsidR="00BC4C9C" w:rsidRPr="00BC4C9C" w:rsidRDefault="00BC4C9C" w:rsidP="00BC4C9C">
      <w:pPr>
        <w:rPr>
          <w:rFonts w:ascii="Times New Roman" w:hAnsi="Times New Roman" w:cs="Times New Roman"/>
          <w:b/>
          <w:sz w:val="28"/>
          <w:szCs w:val="28"/>
        </w:rPr>
      </w:pPr>
      <w:proofErr w:type="gramStart"/>
      <w:r w:rsidRPr="00BC4C9C">
        <w:rPr>
          <w:rFonts w:ascii="Times New Roman" w:hAnsi="Times New Roman" w:cs="Times New Roman"/>
          <w:b/>
          <w:sz w:val="28"/>
          <w:szCs w:val="28"/>
        </w:rPr>
        <w:t>1+4+9+16+.......+ n.</w:t>
      </w:r>
      <w:proofErr w:type="gramEnd"/>
      <w:r w:rsidRPr="00BC4C9C">
        <w:rPr>
          <w:rFonts w:ascii="Times New Roman" w:hAnsi="Times New Roman" w:cs="Times New Roman"/>
          <w:b/>
          <w:sz w:val="28"/>
          <w:szCs w:val="28"/>
        </w:rPr>
        <w:t xml:space="preserve"> Here main function should write the final output on screen. Main thread will create the child threads and child threads will find out the sum of series.</w:t>
      </w:r>
    </w:p>
    <w:p w:rsidR="00FD4CB7" w:rsidRDefault="008817AF">
      <w:pPr>
        <w:rPr>
          <w:rFonts w:ascii="Times New Roman" w:hAnsi="Times New Roman" w:cs="Times New Roman"/>
          <w:b/>
          <w:sz w:val="28"/>
          <w:szCs w:val="28"/>
          <w:u w:val="single"/>
        </w:rPr>
      </w:pPr>
      <w:r>
        <w:rPr>
          <w:rFonts w:ascii="Times New Roman" w:hAnsi="Times New Roman" w:cs="Times New Roman"/>
          <w:b/>
          <w:sz w:val="28"/>
          <w:szCs w:val="28"/>
          <w:u w:val="single"/>
        </w:rPr>
        <w:t>CODE:</w:t>
      </w:r>
    </w:p>
    <w:p w:rsidR="008817AF" w:rsidRPr="008817AF" w:rsidRDefault="008817AF" w:rsidP="008817AF">
      <w:pPr>
        <w:rPr>
          <w:rFonts w:ascii="Times New Roman" w:hAnsi="Times New Roman" w:cs="Times New Roman"/>
          <w:sz w:val="28"/>
          <w:szCs w:val="28"/>
        </w:rPr>
      </w:pPr>
      <w:r w:rsidRPr="008817AF">
        <w:rPr>
          <w:rFonts w:ascii="Times New Roman" w:hAnsi="Times New Roman" w:cs="Times New Roman"/>
          <w:sz w:val="28"/>
          <w:szCs w:val="28"/>
        </w:rPr>
        <w:t>#include &lt;</w:t>
      </w:r>
      <w:proofErr w:type="spellStart"/>
      <w:r w:rsidRPr="008817AF">
        <w:rPr>
          <w:rFonts w:ascii="Times New Roman" w:hAnsi="Times New Roman" w:cs="Times New Roman"/>
          <w:sz w:val="28"/>
          <w:szCs w:val="28"/>
        </w:rPr>
        <w:t>stdio.h</w:t>
      </w:r>
      <w:proofErr w:type="spellEnd"/>
      <w:r w:rsidRPr="008817AF">
        <w:rPr>
          <w:rFonts w:ascii="Times New Roman" w:hAnsi="Times New Roman" w:cs="Times New Roman"/>
          <w:sz w:val="28"/>
          <w:szCs w:val="28"/>
        </w:rPr>
        <w:t>&gt;</w:t>
      </w:r>
    </w:p>
    <w:p w:rsidR="008817AF" w:rsidRPr="008817AF" w:rsidRDefault="008817AF" w:rsidP="008817AF">
      <w:pPr>
        <w:rPr>
          <w:rFonts w:ascii="Times New Roman" w:hAnsi="Times New Roman" w:cs="Times New Roman"/>
          <w:sz w:val="28"/>
          <w:szCs w:val="28"/>
        </w:rPr>
      </w:pPr>
      <w:r w:rsidRPr="008817AF">
        <w:rPr>
          <w:rFonts w:ascii="Times New Roman" w:hAnsi="Times New Roman" w:cs="Times New Roman"/>
          <w:sz w:val="28"/>
          <w:szCs w:val="28"/>
        </w:rPr>
        <w:t>#include &lt;</w:t>
      </w:r>
      <w:proofErr w:type="spellStart"/>
      <w:r w:rsidRPr="008817AF">
        <w:rPr>
          <w:rFonts w:ascii="Times New Roman" w:hAnsi="Times New Roman" w:cs="Times New Roman"/>
          <w:sz w:val="28"/>
          <w:szCs w:val="28"/>
        </w:rPr>
        <w:t>stdlib.h</w:t>
      </w:r>
      <w:proofErr w:type="spellEnd"/>
      <w:r w:rsidRPr="008817AF">
        <w:rPr>
          <w:rFonts w:ascii="Times New Roman" w:hAnsi="Times New Roman" w:cs="Times New Roman"/>
          <w:sz w:val="28"/>
          <w:szCs w:val="28"/>
        </w:rPr>
        <w:t>&gt;</w:t>
      </w:r>
    </w:p>
    <w:p w:rsidR="008817AF" w:rsidRPr="008817AF" w:rsidRDefault="008817AF" w:rsidP="008817AF">
      <w:pPr>
        <w:rPr>
          <w:rFonts w:ascii="Times New Roman" w:hAnsi="Times New Roman" w:cs="Times New Roman"/>
          <w:sz w:val="28"/>
          <w:szCs w:val="28"/>
        </w:rPr>
      </w:pPr>
      <w:r w:rsidRPr="008817AF">
        <w:rPr>
          <w:rFonts w:ascii="Times New Roman" w:hAnsi="Times New Roman" w:cs="Times New Roman"/>
          <w:sz w:val="28"/>
          <w:szCs w:val="28"/>
        </w:rPr>
        <w:t>#include &lt;</w:t>
      </w:r>
      <w:proofErr w:type="spellStart"/>
      <w:r w:rsidRPr="008817AF">
        <w:rPr>
          <w:rFonts w:ascii="Times New Roman" w:hAnsi="Times New Roman" w:cs="Times New Roman"/>
          <w:sz w:val="28"/>
          <w:szCs w:val="28"/>
        </w:rPr>
        <w:t>pthread.h</w:t>
      </w:r>
      <w:proofErr w:type="spellEnd"/>
      <w:r w:rsidRPr="008817AF">
        <w:rPr>
          <w:rFonts w:ascii="Times New Roman" w:hAnsi="Times New Roman" w:cs="Times New Roman"/>
          <w:sz w:val="28"/>
          <w:szCs w:val="28"/>
        </w:rPr>
        <w:t>&gt;</w:t>
      </w:r>
    </w:p>
    <w:p w:rsidR="008817AF" w:rsidRPr="008817AF" w:rsidRDefault="008817AF" w:rsidP="008817AF">
      <w:pPr>
        <w:rPr>
          <w:rFonts w:ascii="Times New Roman" w:hAnsi="Times New Roman" w:cs="Times New Roman"/>
          <w:sz w:val="28"/>
          <w:szCs w:val="28"/>
        </w:rPr>
      </w:pPr>
      <w:proofErr w:type="spellStart"/>
      <w:proofErr w:type="gramStart"/>
      <w:r w:rsidRPr="008817AF">
        <w:rPr>
          <w:rFonts w:ascii="Times New Roman" w:hAnsi="Times New Roman" w:cs="Times New Roman"/>
          <w:sz w:val="28"/>
          <w:szCs w:val="28"/>
        </w:rPr>
        <w:t>int</w:t>
      </w:r>
      <w:proofErr w:type="spellEnd"/>
      <w:proofErr w:type="gramEnd"/>
      <w:r w:rsidRPr="008817AF">
        <w:rPr>
          <w:rFonts w:ascii="Times New Roman" w:hAnsi="Times New Roman" w:cs="Times New Roman"/>
          <w:sz w:val="28"/>
          <w:szCs w:val="28"/>
        </w:rPr>
        <w:t xml:space="preserve"> total = 0;</w:t>
      </w:r>
    </w:p>
    <w:p w:rsidR="008817AF" w:rsidRPr="008817AF" w:rsidRDefault="008817AF" w:rsidP="008817AF">
      <w:pPr>
        <w:rPr>
          <w:rFonts w:ascii="Times New Roman" w:hAnsi="Times New Roman" w:cs="Times New Roman"/>
          <w:sz w:val="28"/>
          <w:szCs w:val="28"/>
        </w:rPr>
      </w:pPr>
      <w:proofErr w:type="gramStart"/>
      <w:r w:rsidRPr="008817AF">
        <w:rPr>
          <w:rFonts w:ascii="Times New Roman" w:hAnsi="Times New Roman" w:cs="Times New Roman"/>
          <w:sz w:val="28"/>
          <w:szCs w:val="28"/>
        </w:rPr>
        <w:t>void</w:t>
      </w:r>
      <w:proofErr w:type="gramEnd"/>
      <w:r w:rsidRPr="008817AF">
        <w:rPr>
          <w:rFonts w:ascii="Times New Roman" w:hAnsi="Times New Roman" w:cs="Times New Roman"/>
          <w:sz w:val="28"/>
          <w:szCs w:val="28"/>
        </w:rPr>
        <w:t xml:space="preserve"> *</w:t>
      </w:r>
      <w:proofErr w:type="spellStart"/>
      <w:r w:rsidRPr="008817AF">
        <w:rPr>
          <w:rFonts w:ascii="Times New Roman" w:hAnsi="Times New Roman" w:cs="Times New Roman"/>
          <w:sz w:val="28"/>
          <w:szCs w:val="28"/>
        </w:rPr>
        <w:t>func</w:t>
      </w:r>
      <w:proofErr w:type="spellEnd"/>
      <w:r w:rsidRPr="008817AF">
        <w:rPr>
          <w:rFonts w:ascii="Times New Roman" w:hAnsi="Times New Roman" w:cs="Times New Roman"/>
          <w:sz w:val="28"/>
          <w:szCs w:val="28"/>
        </w:rPr>
        <w:t xml:space="preserve">(void* </w:t>
      </w:r>
      <w:proofErr w:type="spellStart"/>
      <w:r w:rsidRPr="008817AF">
        <w:rPr>
          <w:rFonts w:ascii="Times New Roman" w:hAnsi="Times New Roman" w:cs="Times New Roman"/>
          <w:sz w:val="28"/>
          <w:szCs w:val="28"/>
        </w:rPr>
        <w:t>val</w:t>
      </w:r>
      <w:proofErr w:type="spellEnd"/>
      <w:r w:rsidRPr="008817AF">
        <w:rPr>
          <w:rFonts w:ascii="Times New Roman" w:hAnsi="Times New Roman" w:cs="Times New Roman"/>
          <w:sz w:val="28"/>
          <w:szCs w:val="28"/>
        </w:rPr>
        <w:t>)</w:t>
      </w:r>
    </w:p>
    <w:p w:rsidR="008817AF" w:rsidRPr="008817AF" w:rsidRDefault="008817AF" w:rsidP="008817AF">
      <w:pPr>
        <w:rPr>
          <w:rFonts w:ascii="Times New Roman" w:hAnsi="Times New Roman" w:cs="Times New Roman"/>
          <w:sz w:val="28"/>
          <w:szCs w:val="28"/>
        </w:rPr>
      </w:pPr>
      <w:r w:rsidRPr="008817AF">
        <w:rPr>
          <w:rFonts w:ascii="Times New Roman" w:hAnsi="Times New Roman" w:cs="Times New Roman"/>
          <w:sz w:val="28"/>
          <w:szCs w:val="28"/>
        </w:rPr>
        <w:t>{</w:t>
      </w:r>
    </w:p>
    <w:p w:rsidR="008817AF" w:rsidRPr="008817AF" w:rsidRDefault="008817AF" w:rsidP="008817AF">
      <w:pPr>
        <w:rPr>
          <w:rFonts w:ascii="Times New Roman" w:hAnsi="Times New Roman" w:cs="Times New Roman"/>
          <w:sz w:val="28"/>
          <w:szCs w:val="28"/>
        </w:rPr>
      </w:pPr>
      <w:r w:rsidRPr="008817AF">
        <w:rPr>
          <w:rFonts w:ascii="Times New Roman" w:hAnsi="Times New Roman" w:cs="Times New Roman"/>
          <w:sz w:val="28"/>
          <w:szCs w:val="28"/>
        </w:rPr>
        <w:tab/>
      </w:r>
      <w:proofErr w:type="spellStart"/>
      <w:proofErr w:type="gramStart"/>
      <w:r w:rsidRPr="008817AF">
        <w:rPr>
          <w:rFonts w:ascii="Times New Roman" w:hAnsi="Times New Roman" w:cs="Times New Roman"/>
          <w:sz w:val="28"/>
          <w:szCs w:val="28"/>
        </w:rPr>
        <w:t>int</w:t>
      </w:r>
      <w:proofErr w:type="spellEnd"/>
      <w:proofErr w:type="gramEnd"/>
      <w:r w:rsidRPr="008817AF">
        <w:rPr>
          <w:rFonts w:ascii="Times New Roman" w:hAnsi="Times New Roman" w:cs="Times New Roman"/>
          <w:sz w:val="28"/>
          <w:szCs w:val="28"/>
        </w:rPr>
        <w:t xml:space="preserve"> v = (</w:t>
      </w:r>
      <w:proofErr w:type="spellStart"/>
      <w:r w:rsidRPr="008817AF">
        <w:rPr>
          <w:rFonts w:ascii="Times New Roman" w:hAnsi="Times New Roman" w:cs="Times New Roman"/>
          <w:sz w:val="28"/>
          <w:szCs w:val="28"/>
        </w:rPr>
        <w:t>int</w:t>
      </w:r>
      <w:proofErr w:type="spellEnd"/>
      <w:r w:rsidRPr="008817AF">
        <w:rPr>
          <w:rFonts w:ascii="Times New Roman" w:hAnsi="Times New Roman" w:cs="Times New Roman"/>
          <w:sz w:val="28"/>
          <w:szCs w:val="28"/>
        </w:rPr>
        <w:t xml:space="preserve">) </w:t>
      </w:r>
      <w:proofErr w:type="spellStart"/>
      <w:r w:rsidRPr="008817AF">
        <w:rPr>
          <w:rFonts w:ascii="Times New Roman" w:hAnsi="Times New Roman" w:cs="Times New Roman"/>
          <w:sz w:val="28"/>
          <w:szCs w:val="28"/>
        </w:rPr>
        <w:t>val</w:t>
      </w:r>
      <w:proofErr w:type="spellEnd"/>
      <w:r w:rsidRPr="008817AF">
        <w:rPr>
          <w:rFonts w:ascii="Times New Roman" w:hAnsi="Times New Roman" w:cs="Times New Roman"/>
          <w:sz w:val="28"/>
          <w:szCs w:val="28"/>
        </w:rPr>
        <w:t>;</w:t>
      </w:r>
    </w:p>
    <w:p w:rsidR="008817AF" w:rsidRPr="008817AF" w:rsidRDefault="008817AF" w:rsidP="008817AF">
      <w:pPr>
        <w:rPr>
          <w:rFonts w:ascii="Times New Roman" w:hAnsi="Times New Roman" w:cs="Times New Roman"/>
          <w:sz w:val="28"/>
          <w:szCs w:val="28"/>
        </w:rPr>
      </w:pPr>
      <w:r w:rsidRPr="008817AF">
        <w:rPr>
          <w:rFonts w:ascii="Times New Roman" w:hAnsi="Times New Roman" w:cs="Times New Roman"/>
          <w:sz w:val="28"/>
          <w:szCs w:val="28"/>
        </w:rPr>
        <w:tab/>
      </w:r>
      <w:proofErr w:type="gramStart"/>
      <w:r w:rsidRPr="008817AF">
        <w:rPr>
          <w:rFonts w:ascii="Times New Roman" w:hAnsi="Times New Roman" w:cs="Times New Roman"/>
          <w:sz w:val="28"/>
          <w:szCs w:val="28"/>
        </w:rPr>
        <w:t>total</w:t>
      </w:r>
      <w:proofErr w:type="gramEnd"/>
      <w:r w:rsidRPr="008817AF">
        <w:rPr>
          <w:rFonts w:ascii="Times New Roman" w:hAnsi="Times New Roman" w:cs="Times New Roman"/>
          <w:sz w:val="28"/>
          <w:szCs w:val="28"/>
        </w:rPr>
        <w:t xml:space="preserve"> = total + (v*v);</w:t>
      </w:r>
    </w:p>
    <w:p w:rsidR="008817AF" w:rsidRPr="008817AF" w:rsidRDefault="008817AF" w:rsidP="008817AF">
      <w:pPr>
        <w:rPr>
          <w:rFonts w:ascii="Times New Roman" w:hAnsi="Times New Roman" w:cs="Times New Roman"/>
          <w:sz w:val="28"/>
          <w:szCs w:val="28"/>
        </w:rPr>
      </w:pPr>
      <w:r w:rsidRPr="008817AF">
        <w:rPr>
          <w:rFonts w:ascii="Times New Roman" w:hAnsi="Times New Roman" w:cs="Times New Roman"/>
          <w:sz w:val="28"/>
          <w:szCs w:val="28"/>
        </w:rPr>
        <w:lastRenderedPageBreak/>
        <w:t>}</w:t>
      </w:r>
    </w:p>
    <w:p w:rsidR="008817AF" w:rsidRPr="008817AF" w:rsidRDefault="008817AF" w:rsidP="008817AF">
      <w:pPr>
        <w:rPr>
          <w:rFonts w:ascii="Times New Roman" w:hAnsi="Times New Roman" w:cs="Times New Roman"/>
          <w:sz w:val="28"/>
          <w:szCs w:val="28"/>
        </w:rPr>
      </w:pPr>
      <w:proofErr w:type="spellStart"/>
      <w:proofErr w:type="gramStart"/>
      <w:r w:rsidRPr="008817AF">
        <w:rPr>
          <w:rFonts w:ascii="Times New Roman" w:hAnsi="Times New Roman" w:cs="Times New Roman"/>
          <w:sz w:val="28"/>
          <w:szCs w:val="28"/>
        </w:rPr>
        <w:t>int</w:t>
      </w:r>
      <w:proofErr w:type="spellEnd"/>
      <w:proofErr w:type="gramEnd"/>
      <w:r w:rsidRPr="008817AF">
        <w:rPr>
          <w:rFonts w:ascii="Times New Roman" w:hAnsi="Times New Roman" w:cs="Times New Roman"/>
          <w:sz w:val="28"/>
          <w:szCs w:val="28"/>
        </w:rPr>
        <w:t xml:space="preserve"> main()</w:t>
      </w:r>
    </w:p>
    <w:p w:rsidR="008817AF" w:rsidRPr="008817AF" w:rsidRDefault="008817AF" w:rsidP="008817AF">
      <w:pPr>
        <w:rPr>
          <w:rFonts w:ascii="Times New Roman" w:hAnsi="Times New Roman" w:cs="Times New Roman"/>
          <w:sz w:val="28"/>
          <w:szCs w:val="28"/>
        </w:rPr>
      </w:pPr>
      <w:r w:rsidRPr="008817AF">
        <w:rPr>
          <w:rFonts w:ascii="Times New Roman" w:hAnsi="Times New Roman" w:cs="Times New Roman"/>
          <w:sz w:val="28"/>
          <w:szCs w:val="28"/>
        </w:rPr>
        <w:t>{</w:t>
      </w:r>
    </w:p>
    <w:p w:rsidR="008817AF" w:rsidRPr="008817AF" w:rsidRDefault="008817AF" w:rsidP="008817AF">
      <w:pPr>
        <w:rPr>
          <w:rFonts w:ascii="Times New Roman" w:hAnsi="Times New Roman" w:cs="Times New Roman"/>
          <w:sz w:val="28"/>
          <w:szCs w:val="28"/>
        </w:rPr>
      </w:pPr>
      <w:r w:rsidRPr="008817AF">
        <w:rPr>
          <w:rFonts w:ascii="Times New Roman" w:hAnsi="Times New Roman" w:cs="Times New Roman"/>
          <w:sz w:val="28"/>
          <w:szCs w:val="28"/>
        </w:rPr>
        <w:tab/>
      </w:r>
      <w:proofErr w:type="spellStart"/>
      <w:proofErr w:type="gramStart"/>
      <w:r w:rsidRPr="008817AF">
        <w:rPr>
          <w:rFonts w:ascii="Times New Roman" w:hAnsi="Times New Roman" w:cs="Times New Roman"/>
          <w:sz w:val="28"/>
          <w:szCs w:val="28"/>
        </w:rPr>
        <w:t>int</w:t>
      </w:r>
      <w:proofErr w:type="spellEnd"/>
      <w:proofErr w:type="gramEnd"/>
      <w:r w:rsidRPr="008817AF">
        <w:rPr>
          <w:rFonts w:ascii="Times New Roman" w:hAnsi="Times New Roman" w:cs="Times New Roman"/>
          <w:sz w:val="28"/>
          <w:szCs w:val="28"/>
        </w:rPr>
        <w:t xml:space="preserve"> n;</w:t>
      </w:r>
    </w:p>
    <w:p w:rsidR="008817AF" w:rsidRPr="008817AF" w:rsidRDefault="008817AF" w:rsidP="008817AF">
      <w:pPr>
        <w:rPr>
          <w:rFonts w:ascii="Times New Roman" w:hAnsi="Times New Roman" w:cs="Times New Roman"/>
          <w:sz w:val="28"/>
          <w:szCs w:val="28"/>
        </w:rPr>
      </w:pPr>
      <w:r w:rsidRPr="008817AF">
        <w:rPr>
          <w:rFonts w:ascii="Times New Roman" w:hAnsi="Times New Roman" w:cs="Times New Roman"/>
          <w:sz w:val="28"/>
          <w:szCs w:val="28"/>
        </w:rPr>
        <w:tab/>
      </w:r>
      <w:proofErr w:type="spellStart"/>
      <w:proofErr w:type="gramStart"/>
      <w:r w:rsidRPr="008817AF">
        <w:rPr>
          <w:rFonts w:ascii="Times New Roman" w:hAnsi="Times New Roman" w:cs="Times New Roman"/>
          <w:sz w:val="28"/>
          <w:szCs w:val="28"/>
        </w:rPr>
        <w:t>printf</w:t>
      </w:r>
      <w:proofErr w:type="spellEnd"/>
      <w:r w:rsidRPr="008817AF">
        <w:rPr>
          <w:rFonts w:ascii="Times New Roman" w:hAnsi="Times New Roman" w:cs="Times New Roman"/>
          <w:sz w:val="28"/>
          <w:szCs w:val="28"/>
        </w:rPr>
        <w:t>(</w:t>
      </w:r>
      <w:proofErr w:type="gramEnd"/>
      <w:r w:rsidRPr="008817AF">
        <w:rPr>
          <w:rFonts w:ascii="Times New Roman" w:hAnsi="Times New Roman" w:cs="Times New Roman"/>
          <w:sz w:val="28"/>
          <w:szCs w:val="28"/>
        </w:rPr>
        <w:t>"Enter the value of N\n");</w:t>
      </w:r>
    </w:p>
    <w:p w:rsidR="008817AF" w:rsidRPr="008817AF" w:rsidRDefault="008817AF" w:rsidP="008817AF">
      <w:pPr>
        <w:rPr>
          <w:rFonts w:ascii="Times New Roman" w:hAnsi="Times New Roman" w:cs="Times New Roman"/>
          <w:sz w:val="28"/>
          <w:szCs w:val="28"/>
        </w:rPr>
      </w:pPr>
      <w:r w:rsidRPr="008817AF">
        <w:rPr>
          <w:rFonts w:ascii="Times New Roman" w:hAnsi="Times New Roman" w:cs="Times New Roman"/>
          <w:sz w:val="28"/>
          <w:szCs w:val="28"/>
        </w:rPr>
        <w:tab/>
      </w:r>
      <w:proofErr w:type="spellStart"/>
      <w:proofErr w:type="gramStart"/>
      <w:r w:rsidRPr="008817AF">
        <w:rPr>
          <w:rFonts w:ascii="Times New Roman" w:hAnsi="Times New Roman" w:cs="Times New Roman"/>
          <w:sz w:val="28"/>
          <w:szCs w:val="28"/>
        </w:rPr>
        <w:t>scanf</w:t>
      </w:r>
      <w:proofErr w:type="spellEnd"/>
      <w:r w:rsidRPr="008817AF">
        <w:rPr>
          <w:rFonts w:ascii="Times New Roman" w:hAnsi="Times New Roman" w:cs="Times New Roman"/>
          <w:sz w:val="28"/>
          <w:szCs w:val="28"/>
        </w:rPr>
        <w:t>(</w:t>
      </w:r>
      <w:proofErr w:type="gramEnd"/>
      <w:r w:rsidRPr="008817AF">
        <w:rPr>
          <w:rFonts w:ascii="Times New Roman" w:hAnsi="Times New Roman" w:cs="Times New Roman"/>
          <w:sz w:val="28"/>
          <w:szCs w:val="28"/>
        </w:rPr>
        <w:t>"%</w:t>
      </w:r>
      <w:proofErr w:type="spellStart"/>
      <w:r w:rsidRPr="008817AF">
        <w:rPr>
          <w:rFonts w:ascii="Times New Roman" w:hAnsi="Times New Roman" w:cs="Times New Roman"/>
          <w:sz w:val="28"/>
          <w:szCs w:val="28"/>
        </w:rPr>
        <w:t>d",&amp;n</w:t>
      </w:r>
      <w:proofErr w:type="spellEnd"/>
      <w:r w:rsidRPr="008817AF">
        <w:rPr>
          <w:rFonts w:ascii="Times New Roman" w:hAnsi="Times New Roman" w:cs="Times New Roman"/>
          <w:sz w:val="28"/>
          <w:szCs w:val="28"/>
        </w:rPr>
        <w:t>);</w:t>
      </w:r>
    </w:p>
    <w:p w:rsidR="008817AF" w:rsidRPr="008817AF" w:rsidRDefault="008817AF" w:rsidP="008817AF">
      <w:pPr>
        <w:rPr>
          <w:rFonts w:ascii="Times New Roman" w:hAnsi="Times New Roman" w:cs="Times New Roman"/>
          <w:sz w:val="28"/>
          <w:szCs w:val="28"/>
        </w:rPr>
      </w:pPr>
      <w:r w:rsidRPr="008817AF">
        <w:rPr>
          <w:rFonts w:ascii="Times New Roman" w:hAnsi="Times New Roman" w:cs="Times New Roman"/>
          <w:sz w:val="28"/>
          <w:szCs w:val="28"/>
        </w:rPr>
        <w:tab/>
      </w:r>
      <w:proofErr w:type="spellStart"/>
      <w:proofErr w:type="gramStart"/>
      <w:r w:rsidRPr="008817AF">
        <w:rPr>
          <w:rFonts w:ascii="Times New Roman" w:hAnsi="Times New Roman" w:cs="Times New Roman"/>
          <w:sz w:val="28"/>
          <w:szCs w:val="28"/>
        </w:rPr>
        <w:t>pthread_t</w:t>
      </w:r>
      <w:proofErr w:type="spellEnd"/>
      <w:proofErr w:type="gramEnd"/>
      <w:r w:rsidRPr="008817AF">
        <w:rPr>
          <w:rFonts w:ascii="Times New Roman" w:hAnsi="Times New Roman" w:cs="Times New Roman"/>
          <w:sz w:val="28"/>
          <w:szCs w:val="28"/>
        </w:rPr>
        <w:t xml:space="preserve"> t[n];</w:t>
      </w:r>
    </w:p>
    <w:p w:rsidR="008817AF" w:rsidRPr="008817AF" w:rsidRDefault="008817AF" w:rsidP="008817AF">
      <w:pPr>
        <w:rPr>
          <w:rFonts w:ascii="Times New Roman" w:hAnsi="Times New Roman" w:cs="Times New Roman"/>
          <w:sz w:val="28"/>
          <w:szCs w:val="28"/>
        </w:rPr>
      </w:pPr>
      <w:r w:rsidRPr="008817AF">
        <w:rPr>
          <w:rFonts w:ascii="Times New Roman" w:hAnsi="Times New Roman" w:cs="Times New Roman"/>
          <w:sz w:val="28"/>
          <w:szCs w:val="28"/>
        </w:rPr>
        <w:tab/>
      </w:r>
      <w:proofErr w:type="spellStart"/>
      <w:proofErr w:type="gramStart"/>
      <w:r w:rsidRPr="008817AF">
        <w:rPr>
          <w:rFonts w:ascii="Times New Roman" w:hAnsi="Times New Roman" w:cs="Times New Roman"/>
          <w:sz w:val="28"/>
          <w:szCs w:val="28"/>
        </w:rPr>
        <w:t>int</w:t>
      </w:r>
      <w:proofErr w:type="spellEnd"/>
      <w:proofErr w:type="gramEnd"/>
      <w:r w:rsidRPr="008817AF">
        <w:rPr>
          <w:rFonts w:ascii="Times New Roman" w:hAnsi="Times New Roman" w:cs="Times New Roman"/>
          <w:sz w:val="28"/>
          <w:szCs w:val="28"/>
        </w:rPr>
        <w:t xml:space="preserve"> </w:t>
      </w:r>
      <w:proofErr w:type="spellStart"/>
      <w:r w:rsidRPr="008817AF">
        <w:rPr>
          <w:rFonts w:ascii="Times New Roman" w:hAnsi="Times New Roman" w:cs="Times New Roman"/>
          <w:sz w:val="28"/>
          <w:szCs w:val="28"/>
        </w:rPr>
        <w:t>i</w:t>
      </w:r>
      <w:proofErr w:type="spellEnd"/>
      <w:r w:rsidRPr="008817AF">
        <w:rPr>
          <w:rFonts w:ascii="Times New Roman" w:hAnsi="Times New Roman" w:cs="Times New Roman"/>
          <w:sz w:val="28"/>
          <w:szCs w:val="28"/>
        </w:rPr>
        <w:t>;</w:t>
      </w:r>
    </w:p>
    <w:p w:rsidR="008817AF" w:rsidRPr="008817AF" w:rsidRDefault="008817AF" w:rsidP="008817AF">
      <w:pPr>
        <w:rPr>
          <w:rFonts w:ascii="Times New Roman" w:hAnsi="Times New Roman" w:cs="Times New Roman"/>
          <w:sz w:val="28"/>
          <w:szCs w:val="28"/>
        </w:rPr>
      </w:pPr>
      <w:r w:rsidRPr="008817AF">
        <w:rPr>
          <w:rFonts w:ascii="Times New Roman" w:hAnsi="Times New Roman" w:cs="Times New Roman"/>
          <w:sz w:val="28"/>
          <w:szCs w:val="28"/>
        </w:rPr>
        <w:tab/>
      </w:r>
      <w:proofErr w:type="gramStart"/>
      <w:r w:rsidRPr="008817AF">
        <w:rPr>
          <w:rFonts w:ascii="Times New Roman" w:hAnsi="Times New Roman" w:cs="Times New Roman"/>
          <w:sz w:val="28"/>
          <w:szCs w:val="28"/>
        </w:rPr>
        <w:t>for(</w:t>
      </w:r>
      <w:proofErr w:type="spellStart"/>
      <w:proofErr w:type="gramEnd"/>
      <w:r w:rsidRPr="008817AF">
        <w:rPr>
          <w:rFonts w:ascii="Times New Roman" w:hAnsi="Times New Roman" w:cs="Times New Roman"/>
          <w:sz w:val="28"/>
          <w:szCs w:val="28"/>
        </w:rPr>
        <w:t>i</w:t>
      </w:r>
      <w:proofErr w:type="spellEnd"/>
      <w:r w:rsidRPr="008817AF">
        <w:rPr>
          <w:rFonts w:ascii="Times New Roman" w:hAnsi="Times New Roman" w:cs="Times New Roman"/>
          <w:sz w:val="28"/>
          <w:szCs w:val="28"/>
        </w:rPr>
        <w:t>=0;i*</w:t>
      </w:r>
      <w:proofErr w:type="spellStart"/>
      <w:r w:rsidRPr="008817AF">
        <w:rPr>
          <w:rFonts w:ascii="Times New Roman" w:hAnsi="Times New Roman" w:cs="Times New Roman"/>
          <w:sz w:val="28"/>
          <w:szCs w:val="28"/>
        </w:rPr>
        <w:t>i</w:t>
      </w:r>
      <w:proofErr w:type="spellEnd"/>
      <w:r w:rsidRPr="008817AF">
        <w:rPr>
          <w:rFonts w:ascii="Times New Roman" w:hAnsi="Times New Roman" w:cs="Times New Roman"/>
          <w:sz w:val="28"/>
          <w:szCs w:val="28"/>
        </w:rPr>
        <w:t>&lt;=</w:t>
      </w:r>
      <w:proofErr w:type="spellStart"/>
      <w:r w:rsidRPr="008817AF">
        <w:rPr>
          <w:rFonts w:ascii="Times New Roman" w:hAnsi="Times New Roman" w:cs="Times New Roman"/>
          <w:sz w:val="28"/>
          <w:szCs w:val="28"/>
        </w:rPr>
        <w:t>n;i</w:t>
      </w:r>
      <w:proofErr w:type="spellEnd"/>
      <w:r w:rsidRPr="008817AF">
        <w:rPr>
          <w:rFonts w:ascii="Times New Roman" w:hAnsi="Times New Roman" w:cs="Times New Roman"/>
          <w:sz w:val="28"/>
          <w:szCs w:val="28"/>
        </w:rPr>
        <w:t>++)</w:t>
      </w:r>
    </w:p>
    <w:p w:rsidR="008817AF" w:rsidRPr="008817AF" w:rsidRDefault="008817AF" w:rsidP="008817AF">
      <w:pPr>
        <w:rPr>
          <w:rFonts w:ascii="Times New Roman" w:hAnsi="Times New Roman" w:cs="Times New Roman"/>
          <w:sz w:val="28"/>
          <w:szCs w:val="28"/>
        </w:rPr>
      </w:pPr>
      <w:r w:rsidRPr="008817AF">
        <w:rPr>
          <w:rFonts w:ascii="Times New Roman" w:hAnsi="Times New Roman" w:cs="Times New Roman"/>
          <w:sz w:val="28"/>
          <w:szCs w:val="28"/>
        </w:rPr>
        <w:tab/>
        <w:t>{</w:t>
      </w:r>
    </w:p>
    <w:p w:rsidR="008817AF" w:rsidRPr="008817AF" w:rsidRDefault="008817AF" w:rsidP="008817AF">
      <w:pPr>
        <w:rPr>
          <w:rFonts w:ascii="Times New Roman" w:hAnsi="Times New Roman" w:cs="Times New Roman"/>
          <w:sz w:val="28"/>
          <w:szCs w:val="28"/>
        </w:rPr>
      </w:pPr>
      <w:r w:rsidRPr="008817AF">
        <w:rPr>
          <w:rFonts w:ascii="Times New Roman" w:hAnsi="Times New Roman" w:cs="Times New Roman"/>
          <w:sz w:val="28"/>
          <w:szCs w:val="28"/>
        </w:rPr>
        <w:tab/>
      </w:r>
      <w:r w:rsidRPr="008817AF">
        <w:rPr>
          <w:rFonts w:ascii="Times New Roman" w:hAnsi="Times New Roman" w:cs="Times New Roman"/>
          <w:sz w:val="28"/>
          <w:szCs w:val="28"/>
        </w:rPr>
        <w:tab/>
      </w:r>
      <w:proofErr w:type="spellStart"/>
      <w:r w:rsidRPr="008817AF">
        <w:rPr>
          <w:rFonts w:ascii="Times New Roman" w:hAnsi="Times New Roman" w:cs="Times New Roman"/>
          <w:sz w:val="28"/>
          <w:szCs w:val="28"/>
        </w:rPr>
        <w:t>pthread_</w:t>
      </w:r>
      <w:proofErr w:type="gramStart"/>
      <w:r w:rsidRPr="008817AF">
        <w:rPr>
          <w:rFonts w:ascii="Times New Roman" w:hAnsi="Times New Roman" w:cs="Times New Roman"/>
          <w:sz w:val="28"/>
          <w:szCs w:val="28"/>
        </w:rPr>
        <w:t>create</w:t>
      </w:r>
      <w:proofErr w:type="spellEnd"/>
      <w:r w:rsidRPr="008817AF">
        <w:rPr>
          <w:rFonts w:ascii="Times New Roman" w:hAnsi="Times New Roman" w:cs="Times New Roman"/>
          <w:sz w:val="28"/>
          <w:szCs w:val="28"/>
        </w:rPr>
        <w:t>(</w:t>
      </w:r>
      <w:proofErr w:type="gramEnd"/>
      <w:r w:rsidRPr="008817AF">
        <w:rPr>
          <w:rFonts w:ascii="Times New Roman" w:hAnsi="Times New Roman" w:cs="Times New Roman"/>
          <w:sz w:val="28"/>
          <w:szCs w:val="28"/>
        </w:rPr>
        <w:t>&amp;t[</w:t>
      </w:r>
      <w:proofErr w:type="spellStart"/>
      <w:r w:rsidRPr="008817AF">
        <w:rPr>
          <w:rFonts w:ascii="Times New Roman" w:hAnsi="Times New Roman" w:cs="Times New Roman"/>
          <w:sz w:val="28"/>
          <w:szCs w:val="28"/>
        </w:rPr>
        <w:t>i</w:t>
      </w:r>
      <w:proofErr w:type="spellEnd"/>
      <w:r w:rsidRPr="008817AF">
        <w:rPr>
          <w:rFonts w:ascii="Times New Roman" w:hAnsi="Times New Roman" w:cs="Times New Roman"/>
          <w:sz w:val="28"/>
          <w:szCs w:val="28"/>
        </w:rPr>
        <w:t>],</w:t>
      </w:r>
      <w:proofErr w:type="spellStart"/>
      <w:r w:rsidRPr="008817AF">
        <w:rPr>
          <w:rFonts w:ascii="Times New Roman" w:hAnsi="Times New Roman" w:cs="Times New Roman"/>
          <w:sz w:val="28"/>
          <w:szCs w:val="28"/>
        </w:rPr>
        <w:t>NULL,func</w:t>
      </w:r>
      <w:proofErr w:type="spellEnd"/>
      <w:r w:rsidRPr="008817AF">
        <w:rPr>
          <w:rFonts w:ascii="Times New Roman" w:hAnsi="Times New Roman" w:cs="Times New Roman"/>
          <w:sz w:val="28"/>
          <w:szCs w:val="28"/>
        </w:rPr>
        <w:t>,(void*)</w:t>
      </w:r>
      <w:proofErr w:type="spellStart"/>
      <w:r w:rsidRPr="008817AF">
        <w:rPr>
          <w:rFonts w:ascii="Times New Roman" w:hAnsi="Times New Roman" w:cs="Times New Roman"/>
          <w:sz w:val="28"/>
          <w:szCs w:val="28"/>
        </w:rPr>
        <w:t>i</w:t>
      </w:r>
      <w:proofErr w:type="spellEnd"/>
      <w:r w:rsidRPr="008817AF">
        <w:rPr>
          <w:rFonts w:ascii="Times New Roman" w:hAnsi="Times New Roman" w:cs="Times New Roman"/>
          <w:sz w:val="28"/>
          <w:szCs w:val="28"/>
        </w:rPr>
        <w:t>);</w:t>
      </w:r>
    </w:p>
    <w:p w:rsidR="008817AF" w:rsidRPr="008817AF" w:rsidRDefault="008817AF" w:rsidP="008817AF">
      <w:pPr>
        <w:rPr>
          <w:rFonts w:ascii="Times New Roman" w:hAnsi="Times New Roman" w:cs="Times New Roman"/>
          <w:sz w:val="28"/>
          <w:szCs w:val="28"/>
        </w:rPr>
      </w:pPr>
      <w:r w:rsidRPr="008817AF">
        <w:rPr>
          <w:rFonts w:ascii="Times New Roman" w:hAnsi="Times New Roman" w:cs="Times New Roman"/>
          <w:sz w:val="28"/>
          <w:szCs w:val="28"/>
        </w:rPr>
        <w:tab/>
        <w:t>}</w:t>
      </w:r>
    </w:p>
    <w:p w:rsidR="008817AF" w:rsidRPr="008817AF" w:rsidRDefault="008817AF" w:rsidP="008817AF">
      <w:pPr>
        <w:rPr>
          <w:rFonts w:ascii="Times New Roman" w:hAnsi="Times New Roman" w:cs="Times New Roman"/>
          <w:sz w:val="28"/>
          <w:szCs w:val="28"/>
        </w:rPr>
      </w:pPr>
      <w:r w:rsidRPr="008817AF">
        <w:rPr>
          <w:rFonts w:ascii="Times New Roman" w:hAnsi="Times New Roman" w:cs="Times New Roman"/>
          <w:sz w:val="28"/>
          <w:szCs w:val="28"/>
        </w:rPr>
        <w:tab/>
      </w:r>
      <w:proofErr w:type="gramStart"/>
      <w:r w:rsidRPr="008817AF">
        <w:rPr>
          <w:rFonts w:ascii="Times New Roman" w:hAnsi="Times New Roman" w:cs="Times New Roman"/>
          <w:sz w:val="28"/>
          <w:szCs w:val="28"/>
        </w:rPr>
        <w:t>for(</w:t>
      </w:r>
      <w:proofErr w:type="spellStart"/>
      <w:proofErr w:type="gramEnd"/>
      <w:r w:rsidRPr="008817AF">
        <w:rPr>
          <w:rFonts w:ascii="Times New Roman" w:hAnsi="Times New Roman" w:cs="Times New Roman"/>
          <w:sz w:val="28"/>
          <w:szCs w:val="28"/>
        </w:rPr>
        <w:t>i</w:t>
      </w:r>
      <w:proofErr w:type="spellEnd"/>
      <w:r w:rsidRPr="008817AF">
        <w:rPr>
          <w:rFonts w:ascii="Times New Roman" w:hAnsi="Times New Roman" w:cs="Times New Roman"/>
          <w:sz w:val="28"/>
          <w:szCs w:val="28"/>
        </w:rPr>
        <w:t>=0;i*</w:t>
      </w:r>
      <w:proofErr w:type="spellStart"/>
      <w:r w:rsidRPr="008817AF">
        <w:rPr>
          <w:rFonts w:ascii="Times New Roman" w:hAnsi="Times New Roman" w:cs="Times New Roman"/>
          <w:sz w:val="28"/>
          <w:szCs w:val="28"/>
        </w:rPr>
        <w:t>i</w:t>
      </w:r>
      <w:proofErr w:type="spellEnd"/>
      <w:r w:rsidRPr="008817AF">
        <w:rPr>
          <w:rFonts w:ascii="Times New Roman" w:hAnsi="Times New Roman" w:cs="Times New Roman"/>
          <w:sz w:val="28"/>
          <w:szCs w:val="28"/>
        </w:rPr>
        <w:t>&lt;=</w:t>
      </w:r>
      <w:proofErr w:type="spellStart"/>
      <w:r w:rsidRPr="008817AF">
        <w:rPr>
          <w:rFonts w:ascii="Times New Roman" w:hAnsi="Times New Roman" w:cs="Times New Roman"/>
          <w:sz w:val="28"/>
          <w:szCs w:val="28"/>
        </w:rPr>
        <w:t>n;i</w:t>
      </w:r>
      <w:proofErr w:type="spellEnd"/>
      <w:r w:rsidRPr="008817AF">
        <w:rPr>
          <w:rFonts w:ascii="Times New Roman" w:hAnsi="Times New Roman" w:cs="Times New Roman"/>
          <w:sz w:val="28"/>
          <w:szCs w:val="28"/>
        </w:rPr>
        <w:t>++)</w:t>
      </w:r>
    </w:p>
    <w:p w:rsidR="008817AF" w:rsidRPr="008817AF" w:rsidRDefault="008817AF" w:rsidP="008817AF">
      <w:pPr>
        <w:rPr>
          <w:rFonts w:ascii="Times New Roman" w:hAnsi="Times New Roman" w:cs="Times New Roman"/>
          <w:sz w:val="28"/>
          <w:szCs w:val="28"/>
        </w:rPr>
      </w:pPr>
      <w:r w:rsidRPr="008817AF">
        <w:rPr>
          <w:rFonts w:ascii="Times New Roman" w:hAnsi="Times New Roman" w:cs="Times New Roman"/>
          <w:sz w:val="28"/>
          <w:szCs w:val="28"/>
        </w:rPr>
        <w:tab/>
        <w:t>{</w:t>
      </w:r>
    </w:p>
    <w:p w:rsidR="008817AF" w:rsidRPr="008817AF" w:rsidRDefault="008817AF" w:rsidP="008817AF">
      <w:pPr>
        <w:rPr>
          <w:rFonts w:ascii="Times New Roman" w:hAnsi="Times New Roman" w:cs="Times New Roman"/>
          <w:sz w:val="28"/>
          <w:szCs w:val="28"/>
        </w:rPr>
      </w:pPr>
      <w:r w:rsidRPr="008817AF">
        <w:rPr>
          <w:rFonts w:ascii="Times New Roman" w:hAnsi="Times New Roman" w:cs="Times New Roman"/>
          <w:sz w:val="28"/>
          <w:szCs w:val="28"/>
        </w:rPr>
        <w:tab/>
      </w:r>
      <w:r w:rsidRPr="008817AF">
        <w:rPr>
          <w:rFonts w:ascii="Times New Roman" w:hAnsi="Times New Roman" w:cs="Times New Roman"/>
          <w:sz w:val="28"/>
          <w:szCs w:val="28"/>
        </w:rPr>
        <w:tab/>
      </w:r>
      <w:proofErr w:type="spellStart"/>
      <w:r w:rsidRPr="008817AF">
        <w:rPr>
          <w:rFonts w:ascii="Times New Roman" w:hAnsi="Times New Roman" w:cs="Times New Roman"/>
          <w:sz w:val="28"/>
          <w:szCs w:val="28"/>
        </w:rPr>
        <w:t>pthread_</w:t>
      </w:r>
      <w:proofErr w:type="gramStart"/>
      <w:r w:rsidRPr="008817AF">
        <w:rPr>
          <w:rFonts w:ascii="Times New Roman" w:hAnsi="Times New Roman" w:cs="Times New Roman"/>
          <w:sz w:val="28"/>
          <w:szCs w:val="28"/>
        </w:rPr>
        <w:t>join</w:t>
      </w:r>
      <w:proofErr w:type="spellEnd"/>
      <w:r w:rsidRPr="008817AF">
        <w:rPr>
          <w:rFonts w:ascii="Times New Roman" w:hAnsi="Times New Roman" w:cs="Times New Roman"/>
          <w:sz w:val="28"/>
          <w:szCs w:val="28"/>
        </w:rPr>
        <w:t>(</w:t>
      </w:r>
      <w:proofErr w:type="gramEnd"/>
      <w:r w:rsidRPr="008817AF">
        <w:rPr>
          <w:rFonts w:ascii="Times New Roman" w:hAnsi="Times New Roman" w:cs="Times New Roman"/>
          <w:sz w:val="28"/>
          <w:szCs w:val="28"/>
        </w:rPr>
        <w:t>t[</w:t>
      </w:r>
      <w:proofErr w:type="spellStart"/>
      <w:r w:rsidRPr="008817AF">
        <w:rPr>
          <w:rFonts w:ascii="Times New Roman" w:hAnsi="Times New Roman" w:cs="Times New Roman"/>
          <w:sz w:val="28"/>
          <w:szCs w:val="28"/>
        </w:rPr>
        <w:t>i</w:t>
      </w:r>
      <w:proofErr w:type="spellEnd"/>
      <w:r w:rsidRPr="008817AF">
        <w:rPr>
          <w:rFonts w:ascii="Times New Roman" w:hAnsi="Times New Roman" w:cs="Times New Roman"/>
          <w:sz w:val="28"/>
          <w:szCs w:val="28"/>
        </w:rPr>
        <w:t>],NULL);</w:t>
      </w:r>
    </w:p>
    <w:p w:rsidR="008817AF" w:rsidRPr="008817AF" w:rsidRDefault="008817AF" w:rsidP="008817AF">
      <w:pPr>
        <w:rPr>
          <w:rFonts w:ascii="Times New Roman" w:hAnsi="Times New Roman" w:cs="Times New Roman"/>
          <w:sz w:val="28"/>
          <w:szCs w:val="28"/>
        </w:rPr>
      </w:pPr>
      <w:r w:rsidRPr="008817AF">
        <w:rPr>
          <w:rFonts w:ascii="Times New Roman" w:hAnsi="Times New Roman" w:cs="Times New Roman"/>
          <w:sz w:val="28"/>
          <w:szCs w:val="28"/>
        </w:rPr>
        <w:tab/>
        <w:t>}</w:t>
      </w:r>
    </w:p>
    <w:p w:rsidR="008817AF" w:rsidRPr="008817AF" w:rsidRDefault="008817AF" w:rsidP="008817AF">
      <w:pPr>
        <w:rPr>
          <w:rFonts w:ascii="Times New Roman" w:hAnsi="Times New Roman" w:cs="Times New Roman"/>
          <w:sz w:val="28"/>
          <w:szCs w:val="28"/>
        </w:rPr>
      </w:pPr>
      <w:r w:rsidRPr="008817AF">
        <w:rPr>
          <w:rFonts w:ascii="Times New Roman" w:hAnsi="Times New Roman" w:cs="Times New Roman"/>
          <w:sz w:val="28"/>
          <w:szCs w:val="28"/>
        </w:rPr>
        <w:tab/>
      </w:r>
      <w:proofErr w:type="spellStart"/>
      <w:proofErr w:type="gramStart"/>
      <w:r w:rsidRPr="008817AF">
        <w:rPr>
          <w:rFonts w:ascii="Times New Roman" w:hAnsi="Times New Roman" w:cs="Times New Roman"/>
          <w:sz w:val="28"/>
          <w:szCs w:val="28"/>
        </w:rPr>
        <w:t>printf</w:t>
      </w:r>
      <w:proofErr w:type="spellEnd"/>
      <w:r w:rsidRPr="008817AF">
        <w:rPr>
          <w:rFonts w:ascii="Times New Roman" w:hAnsi="Times New Roman" w:cs="Times New Roman"/>
          <w:sz w:val="28"/>
          <w:szCs w:val="28"/>
        </w:rPr>
        <w:t>(</w:t>
      </w:r>
      <w:proofErr w:type="gramEnd"/>
      <w:r w:rsidRPr="008817AF">
        <w:rPr>
          <w:rFonts w:ascii="Times New Roman" w:hAnsi="Times New Roman" w:cs="Times New Roman"/>
          <w:sz w:val="28"/>
          <w:szCs w:val="28"/>
        </w:rPr>
        <w:t>"Sum of the series is :: %d\</w:t>
      </w:r>
      <w:proofErr w:type="spellStart"/>
      <w:r w:rsidRPr="008817AF">
        <w:rPr>
          <w:rFonts w:ascii="Times New Roman" w:hAnsi="Times New Roman" w:cs="Times New Roman"/>
          <w:sz w:val="28"/>
          <w:szCs w:val="28"/>
        </w:rPr>
        <w:t>n",total</w:t>
      </w:r>
      <w:proofErr w:type="spellEnd"/>
      <w:r w:rsidRPr="008817AF">
        <w:rPr>
          <w:rFonts w:ascii="Times New Roman" w:hAnsi="Times New Roman" w:cs="Times New Roman"/>
          <w:sz w:val="28"/>
          <w:szCs w:val="28"/>
        </w:rPr>
        <w:t>);</w:t>
      </w:r>
    </w:p>
    <w:p w:rsidR="008817AF" w:rsidRPr="008817AF" w:rsidRDefault="008817AF" w:rsidP="008817AF">
      <w:pPr>
        <w:rPr>
          <w:rFonts w:ascii="Times New Roman" w:hAnsi="Times New Roman" w:cs="Times New Roman"/>
          <w:sz w:val="28"/>
          <w:szCs w:val="28"/>
        </w:rPr>
      </w:pPr>
      <w:r w:rsidRPr="008817AF">
        <w:rPr>
          <w:rFonts w:ascii="Times New Roman" w:hAnsi="Times New Roman" w:cs="Times New Roman"/>
          <w:sz w:val="28"/>
          <w:szCs w:val="28"/>
        </w:rPr>
        <w:tab/>
      </w:r>
      <w:proofErr w:type="gramStart"/>
      <w:r w:rsidRPr="008817AF">
        <w:rPr>
          <w:rFonts w:ascii="Times New Roman" w:hAnsi="Times New Roman" w:cs="Times New Roman"/>
          <w:sz w:val="28"/>
          <w:szCs w:val="28"/>
        </w:rPr>
        <w:t>return</w:t>
      </w:r>
      <w:proofErr w:type="gramEnd"/>
      <w:r w:rsidRPr="008817AF">
        <w:rPr>
          <w:rFonts w:ascii="Times New Roman" w:hAnsi="Times New Roman" w:cs="Times New Roman"/>
          <w:sz w:val="28"/>
          <w:szCs w:val="28"/>
        </w:rPr>
        <w:t xml:space="preserve"> 0;</w:t>
      </w:r>
    </w:p>
    <w:p w:rsidR="008817AF" w:rsidRPr="008817AF" w:rsidRDefault="008817AF" w:rsidP="008817AF">
      <w:pPr>
        <w:rPr>
          <w:rFonts w:ascii="Times New Roman" w:hAnsi="Times New Roman" w:cs="Times New Roman"/>
          <w:sz w:val="28"/>
          <w:szCs w:val="28"/>
        </w:rPr>
      </w:pPr>
      <w:r w:rsidRPr="008817AF">
        <w:rPr>
          <w:rFonts w:ascii="Times New Roman" w:hAnsi="Times New Roman" w:cs="Times New Roman"/>
          <w:sz w:val="28"/>
          <w:szCs w:val="28"/>
        </w:rPr>
        <w:t>}</w:t>
      </w:r>
    </w:p>
    <w:p w:rsidR="008817AF" w:rsidRDefault="008817AF">
      <w:pPr>
        <w:rPr>
          <w:rFonts w:ascii="Times New Roman" w:hAnsi="Times New Roman" w:cs="Times New Roman"/>
          <w:b/>
          <w:sz w:val="28"/>
          <w:szCs w:val="28"/>
          <w:u w:val="single"/>
        </w:rPr>
      </w:pPr>
    </w:p>
    <w:p w:rsidR="008817AF" w:rsidRDefault="008817AF">
      <w:pPr>
        <w:rPr>
          <w:rFonts w:ascii="Times New Roman" w:hAnsi="Times New Roman" w:cs="Times New Roman"/>
          <w:b/>
          <w:sz w:val="28"/>
          <w:szCs w:val="28"/>
          <w:u w:val="single"/>
        </w:rPr>
      </w:pPr>
      <w:r>
        <w:rPr>
          <w:rFonts w:ascii="Times New Roman" w:hAnsi="Times New Roman" w:cs="Times New Roman"/>
          <w:b/>
          <w:sz w:val="28"/>
          <w:szCs w:val="28"/>
          <w:u w:val="single"/>
        </w:rPr>
        <w:t>OUTPUT:</w:t>
      </w:r>
    </w:p>
    <w:p w:rsidR="008817AF" w:rsidRPr="008817AF" w:rsidRDefault="008817AF">
      <w:pPr>
        <w:rPr>
          <w:rFonts w:ascii="Times New Roman" w:hAnsi="Times New Roman" w:cs="Times New Roman"/>
          <w:b/>
          <w:sz w:val="28"/>
          <w:szCs w:val="28"/>
          <w:u w:val="single"/>
        </w:rPr>
      </w:pPr>
      <w:r>
        <w:rPr>
          <w:rFonts w:ascii="Times New Roman" w:hAnsi="Times New Roman" w:cs="Times New Roman"/>
          <w:b/>
          <w:noProof/>
          <w:sz w:val="28"/>
          <w:szCs w:val="28"/>
          <w:u w:val="single"/>
        </w:rPr>
        <w:lastRenderedPageBreak/>
        <w:drawing>
          <wp:inline distT="0" distB="0" distL="0" distR="0">
            <wp:extent cx="5943600" cy="2070100"/>
            <wp:effectExtent l="19050" t="0" r="0" b="0"/>
            <wp:docPr id="4" name="Picture 3" descr="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5.PNG"/>
                    <pic:cNvPicPr/>
                  </pic:nvPicPr>
                  <pic:blipFill>
                    <a:blip r:embed="rId31"/>
                    <a:stretch>
                      <a:fillRect/>
                    </a:stretch>
                  </pic:blipFill>
                  <pic:spPr>
                    <a:xfrm>
                      <a:off x="0" y="0"/>
                      <a:ext cx="5943600" cy="2070100"/>
                    </a:xfrm>
                    <a:prstGeom prst="rect">
                      <a:avLst/>
                    </a:prstGeom>
                  </pic:spPr>
                </pic:pic>
              </a:graphicData>
            </a:graphic>
          </wp:inline>
        </w:drawing>
      </w:r>
    </w:p>
    <w:sectPr w:rsidR="008817AF" w:rsidRPr="008817AF" w:rsidSect="00FD4C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charset w:val="01"/>
    <w:family w:val="auto"/>
    <w:pitch w:val="variable"/>
    <w:sig w:usb0="00000000" w:usb1="00000000" w:usb2="00000000" w:usb3="00000000" w:csb0="00000000" w:csb1="00000000"/>
  </w:font>
  <w:font w:name="FreeSans">
    <w:altName w:val="Times New Roman"/>
    <w:charset w:val="01"/>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Num1"/>
    <w:lvl w:ilvl="0">
      <w:start w:val="1"/>
      <w:numFmt w:val="bullet"/>
      <w:lvlText w:val=""/>
      <w:lvlJc w:val="left"/>
      <w:pPr>
        <w:tabs>
          <w:tab w:val="num" w:pos="0"/>
        </w:tabs>
        <w:ind w:left="720" w:hanging="360"/>
      </w:pPr>
      <w:rPr>
        <w:rFonts w:ascii="Wingdings" w:hAnsi="Wingdings" w:cs="Open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1">
    <w:nsid w:val="00000002"/>
    <w:multiLevelType w:val="multilevel"/>
    <w:tmpl w:val="00000002"/>
    <w:lvl w:ilvl="0">
      <w:start w:val="1"/>
      <w:numFmt w:val="bullet"/>
      <w:suff w:val="nothing"/>
      <w:lvlText w:val=""/>
      <w:lvlJc w:val="left"/>
      <w:pPr>
        <w:tabs>
          <w:tab w:val="num" w:pos="360"/>
        </w:tabs>
        <w:ind w:left="360" w:firstLine="0"/>
      </w:pPr>
      <w:rPr>
        <w:rFonts w:ascii="Symbol" w:hAnsi="Symbol" w:cs="OpenSymbol"/>
      </w:rPr>
    </w:lvl>
    <w:lvl w:ilvl="1">
      <w:start w:val="1"/>
      <w:numFmt w:val="bullet"/>
      <w:lvlText w:val=""/>
      <w:lvlJc w:val="left"/>
      <w:pPr>
        <w:tabs>
          <w:tab w:val="num" w:pos="1774"/>
        </w:tabs>
        <w:ind w:left="1774" w:hanging="283"/>
      </w:pPr>
      <w:rPr>
        <w:rFonts w:ascii="Symbol" w:hAnsi="Symbol" w:cs="OpenSymbol"/>
      </w:rPr>
    </w:lvl>
    <w:lvl w:ilvl="2">
      <w:start w:val="1"/>
      <w:numFmt w:val="bullet"/>
      <w:lvlText w:val=""/>
      <w:lvlJc w:val="left"/>
      <w:pPr>
        <w:tabs>
          <w:tab w:val="num" w:pos="2481"/>
        </w:tabs>
        <w:ind w:left="2481" w:hanging="283"/>
      </w:pPr>
      <w:rPr>
        <w:rFonts w:ascii="Symbol" w:hAnsi="Symbol" w:cs="OpenSymbol"/>
      </w:rPr>
    </w:lvl>
    <w:lvl w:ilvl="3">
      <w:start w:val="1"/>
      <w:numFmt w:val="bullet"/>
      <w:lvlText w:val=""/>
      <w:lvlJc w:val="left"/>
      <w:pPr>
        <w:tabs>
          <w:tab w:val="num" w:pos="3188"/>
        </w:tabs>
        <w:ind w:left="3188" w:hanging="283"/>
      </w:pPr>
      <w:rPr>
        <w:rFonts w:ascii="Symbol" w:hAnsi="Symbol" w:cs="OpenSymbol"/>
      </w:rPr>
    </w:lvl>
    <w:lvl w:ilvl="4">
      <w:start w:val="1"/>
      <w:numFmt w:val="bullet"/>
      <w:lvlText w:val=""/>
      <w:lvlJc w:val="left"/>
      <w:pPr>
        <w:tabs>
          <w:tab w:val="num" w:pos="3895"/>
        </w:tabs>
        <w:ind w:left="3895" w:hanging="283"/>
      </w:pPr>
      <w:rPr>
        <w:rFonts w:ascii="Symbol" w:hAnsi="Symbol" w:cs="OpenSymbol"/>
      </w:rPr>
    </w:lvl>
    <w:lvl w:ilvl="5">
      <w:start w:val="1"/>
      <w:numFmt w:val="bullet"/>
      <w:lvlText w:val=""/>
      <w:lvlJc w:val="left"/>
      <w:pPr>
        <w:tabs>
          <w:tab w:val="num" w:pos="4602"/>
        </w:tabs>
        <w:ind w:left="4602" w:hanging="283"/>
      </w:pPr>
      <w:rPr>
        <w:rFonts w:ascii="Symbol" w:hAnsi="Symbol" w:cs="OpenSymbol"/>
      </w:rPr>
    </w:lvl>
    <w:lvl w:ilvl="6">
      <w:start w:val="1"/>
      <w:numFmt w:val="bullet"/>
      <w:lvlText w:val=""/>
      <w:lvlJc w:val="left"/>
      <w:pPr>
        <w:tabs>
          <w:tab w:val="num" w:pos="5309"/>
        </w:tabs>
        <w:ind w:left="5309" w:hanging="283"/>
      </w:pPr>
      <w:rPr>
        <w:rFonts w:ascii="Symbol" w:hAnsi="Symbol" w:cs="OpenSymbol"/>
      </w:rPr>
    </w:lvl>
    <w:lvl w:ilvl="7">
      <w:start w:val="1"/>
      <w:numFmt w:val="bullet"/>
      <w:lvlText w:val=""/>
      <w:lvlJc w:val="left"/>
      <w:pPr>
        <w:tabs>
          <w:tab w:val="num" w:pos="6016"/>
        </w:tabs>
        <w:ind w:left="6016" w:hanging="283"/>
      </w:pPr>
      <w:rPr>
        <w:rFonts w:ascii="Symbol" w:hAnsi="Symbol" w:cs="OpenSymbol"/>
      </w:rPr>
    </w:lvl>
    <w:lvl w:ilvl="8">
      <w:start w:val="1"/>
      <w:numFmt w:val="bullet"/>
      <w:lvlText w:val=""/>
      <w:lvlJc w:val="left"/>
      <w:pPr>
        <w:tabs>
          <w:tab w:val="num" w:pos="6723"/>
        </w:tabs>
        <w:ind w:left="6723" w:hanging="283"/>
      </w:pPr>
      <w:rPr>
        <w:rFonts w:ascii="Symbol" w:hAnsi="Symbol" w:cs="OpenSymbol"/>
      </w:rPr>
    </w:lvl>
  </w:abstractNum>
  <w:abstractNum w:abstractNumId="2">
    <w:nsid w:val="00000003"/>
    <w:multiLevelType w:val="multilevel"/>
    <w:tmpl w:val="00000003"/>
    <w:lvl w:ilvl="0">
      <w:start w:val="1"/>
      <w:numFmt w:val="bullet"/>
      <w:suff w:val="nothing"/>
      <w:lvlText w:val=""/>
      <w:lvlJc w:val="left"/>
      <w:pPr>
        <w:tabs>
          <w:tab w:val="num" w:pos="0"/>
        </w:tabs>
        <w:ind w:left="0" w:firstLine="0"/>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
    <w:nsid w:val="5F337B5B"/>
    <w:multiLevelType w:val="hybridMultilevel"/>
    <w:tmpl w:val="6AF6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6317D"/>
    <w:rsid w:val="00072E76"/>
    <w:rsid w:val="001C4306"/>
    <w:rsid w:val="003302C3"/>
    <w:rsid w:val="00554AF3"/>
    <w:rsid w:val="007E0CEB"/>
    <w:rsid w:val="0086317D"/>
    <w:rsid w:val="008817AF"/>
    <w:rsid w:val="00BC4C9C"/>
    <w:rsid w:val="00DC37E3"/>
    <w:rsid w:val="00E805BB"/>
    <w:rsid w:val="00E97C98"/>
    <w:rsid w:val="00FD4C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C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C4C9C"/>
    <w:pPr>
      <w:ind w:left="720"/>
      <w:contextualSpacing/>
    </w:pPr>
    <w:rPr>
      <w:rFonts w:eastAsiaTheme="minorHAnsi"/>
    </w:rPr>
  </w:style>
  <w:style w:type="paragraph" w:styleId="BalloonText">
    <w:name w:val="Balloon Text"/>
    <w:basedOn w:val="Normal"/>
    <w:link w:val="BalloonTextChar"/>
    <w:uiPriority w:val="99"/>
    <w:semiHidden/>
    <w:unhideWhenUsed/>
    <w:rsid w:val="00554A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AF3"/>
    <w:rPr>
      <w:rFonts w:ascii="Tahoma" w:hAnsi="Tahoma" w:cs="Tahoma"/>
      <w:sz w:val="16"/>
      <w:szCs w:val="16"/>
    </w:rPr>
  </w:style>
  <w:style w:type="character" w:styleId="Hyperlink">
    <w:name w:val="Hyperlink"/>
    <w:rsid w:val="00DC37E3"/>
    <w:rPr>
      <w:color w:val="000080"/>
      <w:u w:val="single"/>
      <w:lang/>
    </w:rPr>
  </w:style>
  <w:style w:type="character" w:styleId="Strong">
    <w:name w:val="Strong"/>
    <w:qFormat/>
    <w:rsid w:val="00DC37E3"/>
    <w:rPr>
      <w:b/>
      <w:bCs/>
    </w:rPr>
  </w:style>
  <w:style w:type="character" w:styleId="Emphasis">
    <w:name w:val="Emphasis"/>
    <w:qFormat/>
    <w:rsid w:val="00DC37E3"/>
    <w:rPr>
      <w:i/>
      <w:iCs/>
    </w:rPr>
  </w:style>
  <w:style w:type="paragraph" w:styleId="BodyText">
    <w:name w:val="Body Text"/>
    <w:basedOn w:val="Normal"/>
    <w:link w:val="BodyTextChar"/>
    <w:rsid w:val="00DC37E3"/>
    <w:pPr>
      <w:widowControl w:val="0"/>
      <w:suppressAutoHyphens/>
      <w:spacing w:after="140" w:line="288" w:lineRule="auto"/>
    </w:pPr>
    <w:rPr>
      <w:rFonts w:ascii="Liberation Serif" w:eastAsia="Droid Sans Fallback" w:hAnsi="Liberation Serif" w:cs="FreeSans"/>
      <w:kern w:val="1"/>
      <w:sz w:val="24"/>
      <w:szCs w:val="24"/>
      <w:lang w:val="en-IN" w:eastAsia="zh-CN" w:bidi="hi-IN"/>
    </w:rPr>
  </w:style>
  <w:style w:type="character" w:customStyle="1" w:styleId="BodyTextChar">
    <w:name w:val="Body Text Char"/>
    <w:basedOn w:val="DefaultParagraphFont"/>
    <w:link w:val="BodyText"/>
    <w:rsid w:val="00DC37E3"/>
    <w:rPr>
      <w:rFonts w:ascii="Liberation Serif" w:eastAsia="Droid Sans Fallback" w:hAnsi="Liberation Serif" w:cs="FreeSans"/>
      <w:kern w:val="1"/>
      <w:sz w:val="24"/>
      <w:szCs w:val="24"/>
      <w:lang w:val="en-IN" w:eastAsia="zh-CN" w:bidi="hi-IN"/>
    </w:rPr>
  </w:style>
</w:styles>
</file>

<file path=word/webSettings.xml><?xml version="1.0" encoding="utf-8"?>
<w:webSettings xmlns:r="http://schemas.openxmlformats.org/officeDocument/2006/relationships" xmlns:w="http://schemas.openxmlformats.org/wordprocessingml/2006/main">
  <w:divs>
    <w:div w:id="1174105138">
      <w:bodyDiv w:val="1"/>
      <w:marLeft w:val="0"/>
      <w:marRight w:val="0"/>
      <w:marTop w:val="0"/>
      <w:marBottom w:val="0"/>
      <w:divBdr>
        <w:top w:val="none" w:sz="0" w:space="0" w:color="auto"/>
        <w:left w:val="none" w:sz="0" w:space="0" w:color="auto"/>
        <w:bottom w:val="none" w:sz="0" w:space="0" w:color="auto"/>
        <w:right w:val="none" w:sz="0" w:space="0" w:color="auto"/>
      </w:divBdr>
    </w:div>
    <w:div w:id="154370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hyperlink" Target="https://www.computerhope.com/jargon/d/director.htm"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hyperlink" Target="https://www.computerhope.com/jargon/f/file.ht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computerhope.com/jargon/p/permissi.htm" TargetMode="External"/><Relationship Id="rId32" Type="http://schemas.openxmlformats.org/officeDocument/2006/relationships/fontTable" Target="fontTable.xml"/><Relationship Id="rId5" Type="http://schemas.openxmlformats.org/officeDocument/2006/relationships/hyperlink" Target="https://www.computerhope.com/jargon/t/terminal.htm" TargetMode="External"/><Relationship Id="rId15" Type="http://schemas.openxmlformats.org/officeDocument/2006/relationships/hyperlink" Target="https://www.computerhope.com/jargon/f/file.htm" TargetMode="External"/><Relationship Id="rId23" Type="http://schemas.openxmlformats.org/officeDocument/2006/relationships/image" Target="media/image17.png"/><Relationship Id="rId28" Type="http://schemas.openxmlformats.org/officeDocument/2006/relationships/image" Target="media/image19.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15</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2018-10-26T13:35:00Z</dcterms:created>
  <dcterms:modified xsi:type="dcterms:W3CDTF">2018-10-26T17:44:00Z</dcterms:modified>
</cp:coreProperties>
</file>